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6C80" w:rsidRDefault="005F1C58">
      <w:r>
        <w:rPr>
          <w:noProof/>
          <w:lang w:eastAsia="fr-BE" w:bidi="ar-SA"/>
        </w:rPr>
        <w:drawing>
          <wp:anchor distT="0" distB="0" distL="0" distR="0" simplePos="0" relativeHeight="251653120" behindDoc="0" locked="0" layoutInCell="1" allowOverlap="1">
            <wp:simplePos x="0" y="0"/>
            <wp:positionH relativeFrom="column">
              <wp:posOffset>2251075</wp:posOffset>
            </wp:positionH>
            <wp:positionV relativeFrom="paragraph">
              <wp:posOffset>0</wp:posOffset>
            </wp:positionV>
            <wp:extent cx="1789430" cy="1002030"/>
            <wp:effectExtent l="0" t="0" r="1270" b="7620"/>
            <wp:wrapTopAndBottom/>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9430" cy="10020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fr-BE" w:bidi="ar-SA"/>
        </w:rPr>
        <mc:AlternateContent>
          <mc:Choice Requires="wps">
            <w:drawing>
              <wp:anchor distT="72390" distB="72390" distL="72390" distR="72390" simplePos="0" relativeHeight="251655168" behindDoc="0" locked="0" layoutInCell="1" allowOverlap="1">
                <wp:simplePos x="0" y="0"/>
                <wp:positionH relativeFrom="page">
                  <wp:posOffset>3025140</wp:posOffset>
                </wp:positionH>
                <wp:positionV relativeFrom="page">
                  <wp:posOffset>5812790</wp:posOffset>
                </wp:positionV>
                <wp:extent cx="1589405" cy="1224915"/>
                <wp:effectExtent l="15240" t="12065" r="14605" b="10795"/>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1224915"/>
                        </a:xfrm>
                        <a:prstGeom prst="rect">
                          <a:avLst/>
                        </a:prstGeom>
                        <a:solidFill>
                          <a:srgbClr val="FFFFFF"/>
                        </a:solidFill>
                        <a:ln w="12700">
                          <a:solidFill>
                            <a:srgbClr val="000000"/>
                          </a:solidFill>
                          <a:miter lim="800000"/>
                          <a:headEnd/>
                          <a:tailEnd/>
                        </a:ln>
                      </wps:spPr>
                      <wps:txbx>
                        <w:txbxContent>
                          <w:p w:rsidR="00546C80" w:rsidRDefault="00546C80">
                            <w:pPr>
                              <w:pStyle w:val="Corpsdetexte"/>
                              <w:jc w:val="center"/>
                              <w:rPr>
                                <w:sz w:val="30"/>
                                <w:szCs w:val="30"/>
                              </w:rPr>
                            </w:pPr>
                            <w:r>
                              <w:rPr>
                                <w:b/>
                                <w:bCs/>
                                <w:sz w:val="30"/>
                                <w:szCs w:val="30"/>
                              </w:rPr>
                              <w:t>Projet</w:t>
                            </w:r>
                          </w:p>
                          <w:p w:rsidR="00546C80" w:rsidRDefault="00546C80">
                            <w:pPr>
                              <w:pStyle w:val="Corpsdetexte"/>
                              <w:jc w:val="center"/>
                              <w:rPr>
                                <w:sz w:val="30"/>
                                <w:szCs w:val="30"/>
                              </w:rPr>
                            </w:pPr>
                          </w:p>
                          <w:p w:rsidR="00546C80" w:rsidRDefault="00546C80">
                            <w:pPr>
                              <w:pStyle w:val="Corpsdetexte"/>
                              <w:jc w:val="center"/>
                              <w:rPr>
                                <w:sz w:val="30"/>
                                <w:szCs w:val="30"/>
                              </w:rPr>
                            </w:pPr>
                            <w:r>
                              <w:rPr>
                                <w:sz w:val="30"/>
                                <w:szCs w:val="30"/>
                              </w:rPr>
                              <w:t>Nom du projet</w:t>
                            </w:r>
                          </w:p>
                          <w:p w:rsidR="00546C80" w:rsidRDefault="00546C80">
                            <w:pPr>
                              <w:pStyle w:val="Corpsdetexte"/>
                              <w:jc w:val="center"/>
                            </w:pPr>
                            <w:r>
                              <w:rPr>
                                <w:sz w:val="30"/>
                                <w:szCs w:val="30"/>
                              </w:rPr>
                              <w:t>URL du site réalisé</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38.2pt;margin-top:457.7pt;width:125.15pt;height:96.45pt;z-index:251655168;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" strokeweight="1pt">
                <v:textbox inset="4.25pt,4.25pt,4.25pt,4.25pt">
                  <w:txbxContent>
                    <w:p w:rsidR="00546C80" w:rsidRDefault="00546C80">
                      <w:pPr>
                        <w:pStyle w:val="Corpsdetexte"/>
                        <w:jc w:val="center"/>
                        <w:rPr>
                          <w:sz w:val="30"/>
                          <w:szCs w:val="30"/>
                        </w:rPr>
                      </w:pPr>
                      <w:r>
                        <w:rPr>
                          <w:b/>
                          <w:bCs/>
                          <w:sz w:val="30"/>
                          <w:szCs w:val="30"/>
                        </w:rPr>
                        <w:t>Projet</w:t>
                      </w:r>
                    </w:p>
                    <w:p w:rsidR="00546C80" w:rsidRDefault="00546C80">
                      <w:pPr>
                        <w:pStyle w:val="Corpsdetexte"/>
                        <w:jc w:val="center"/>
                        <w:rPr>
                          <w:sz w:val="30"/>
                          <w:szCs w:val="30"/>
                        </w:rPr>
                      </w:pPr>
                    </w:p>
                    <w:p w:rsidR="00546C80" w:rsidRDefault="00546C80">
                      <w:pPr>
                        <w:pStyle w:val="Corpsdetexte"/>
                        <w:jc w:val="center"/>
                        <w:rPr>
                          <w:sz w:val="30"/>
                          <w:szCs w:val="30"/>
                        </w:rPr>
                      </w:pPr>
                      <w:r>
                        <w:rPr>
                          <w:sz w:val="30"/>
                          <w:szCs w:val="30"/>
                        </w:rPr>
                        <w:t>Nom du projet</w:t>
                      </w:r>
                    </w:p>
                    <w:p w:rsidR="00546C80" w:rsidRDefault="00546C80">
                      <w:pPr>
                        <w:pStyle w:val="Corpsdetexte"/>
                        <w:jc w:val="center"/>
                      </w:pPr>
                      <w:r>
                        <w:rPr>
                          <w:sz w:val="30"/>
                          <w:szCs w:val="30"/>
                        </w:rPr>
                        <w:t>URL du site réalisé</w:t>
                      </w:r>
                    </w:p>
                  </w:txbxContent>
                </v:textbox>
                <w10:wrap type="square" anchorx="page" anchory="page"/>
              </v:shape>
            </w:pict>
          </mc:Fallback>
        </mc:AlternateContent>
      </w:r>
      <w:r>
        <w:rPr>
          <w:noProof/>
          <w:lang w:eastAsia="fr-BE" w:bidi="ar-SA"/>
        </w:rPr>
        <mc:AlternateContent>
          <mc:Choice Requires="wps">
            <w:drawing>
              <wp:anchor distT="72390" distB="72390" distL="72390" distR="72390" simplePos="0" relativeHeight="251662336" behindDoc="0" locked="0" layoutInCell="1" allowOverlap="1">
                <wp:simplePos x="0" y="0"/>
                <wp:positionH relativeFrom="page">
                  <wp:posOffset>2233930</wp:posOffset>
                </wp:positionH>
                <wp:positionV relativeFrom="page">
                  <wp:posOffset>7627620</wp:posOffset>
                </wp:positionV>
                <wp:extent cx="3121660" cy="1593215"/>
                <wp:effectExtent l="14605" t="7620" r="6985" b="889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660" cy="1593215"/>
                        </a:xfrm>
                        <a:prstGeom prst="rect">
                          <a:avLst/>
                        </a:prstGeom>
                        <a:solidFill>
                          <a:srgbClr val="FFFFFF"/>
                        </a:solidFill>
                        <a:ln w="12700">
                          <a:solidFill>
                            <a:srgbClr val="000000"/>
                          </a:solidFill>
                          <a:miter lim="800000"/>
                          <a:headEnd/>
                          <a:tailEnd/>
                        </a:ln>
                      </wps:spPr>
                      <wps:txbx>
                        <w:txbxContent>
                          <w:p w:rsidR="00546C80" w:rsidRDefault="00546C80">
                            <w:pPr>
                              <w:pStyle w:val="Corpsdetexte"/>
                              <w:jc w:val="center"/>
                              <w:rPr>
                                <w:sz w:val="32"/>
                                <w:szCs w:val="32"/>
                              </w:rPr>
                            </w:pPr>
                            <w:r>
                              <w:rPr>
                                <w:b/>
                                <w:bCs/>
                                <w:sz w:val="32"/>
                                <w:szCs w:val="32"/>
                              </w:rPr>
                              <w:t>Réalisé par les stagiaires suivants :</w:t>
                            </w:r>
                          </w:p>
                          <w:p w:rsidR="00546C80" w:rsidRPr="00F41024" w:rsidRDefault="00701982">
                            <w:pPr>
                              <w:pStyle w:val="Corpsdetexte"/>
                              <w:jc w:val="center"/>
                              <w:rPr>
                                <w:sz w:val="32"/>
                                <w:szCs w:val="32"/>
                                <w:lang w:val="en-US"/>
                              </w:rPr>
                            </w:pPr>
                            <w:r w:rsidRPr="00F41024">
                              <w:rPr>
                                <w:sz w:val="32"/>
                                <w:szCs w:val="32"/>
                                <w:lang w:val="en-US"/>
                              </w:rPr>
                              <w:t xml:space="preserve">Emily </w:t>
                            </w:r>
                            <w:proofErr w:type="spellStart"/>
                            <w:r w:rsidRPr="00F41024">
                              <w:rPr>
                                <w:sz w:val="32"/>
                                <w:szCs w:val="32"/>
                                <w:lang w:val="en-US"/>
                              </w:rPr>
                              <w:t>Marghella</w:t>
                            </w:r>
                            <w:proofErr w:type="spellEnd"/>
                          </w:p>
                          <w:p w:rsidR="00546C80" w:rsidRPr="00F41024" w:rsidRDefault="00701982">
                            <w:pPr>
                              <w:pStyle w:val="Corpsdetexte"/>
                              <w:jc w:val="center"/>
                              <w:rPr>
                                <w:sz w:val="32"/>
                                <w:szCs w:val="32"/>
                                <w:lang w:val="en-US"/>
                              </w:rPr>
                            </w:pPr>
                            <w:r w:rsidRPr="00F41024">
                              <w:rPr>
                                <w:sz w:val="32"/>
                                <w:szCs w:val="32"/>
                                <w:lang w:val="en-US"/>
                              </w:rPr>
                              <w:t>Mike Perez</w:t>
                            </w:r>
                          </w:p>
                          <w:p w:rsidR="00546C80" w:rsidRPr="00F41024" w:rsidRDefault="00701982">
                            <w:pPr>
                              <w:pStyle w:val="Corpsdetexte"/>
                              <w:jc w:val="center"/>
                              <w:rPr>
                                <w:sz w:val="32"/>
                                <w:szCs w:val="32"/>
                                <w:lang w:val="en-US"/>
                              </w:rPr>
                            </w:pPr>
                            <w:r w:rsidRPr="00F41024">
                              <w:rPr>
                                <w:sz w:val="32"/>
                                <w:szCs w:val="32"/>
                                <w:lang w:val="en-US"/>
                              </w:rPr>
                              <w:t xml:space="preserve">Hayat </w:t>
                            </w:r>
                            <w:proofErr w:type="spellStart"/>
                            <w:r w:rsidRPr="00F41024">
                              <w:rPr>
                                <w:sz w:val="32"/>
                                <w:szCs w:val="32"/>
                                <w:lang w:val="en-US"/>
                              </w:rPr>
                              <w:t>Hannou</w:t>
                            </w:r>
                            <w:proofErr w:type="spellEnd"/>
                          </w:p>
                          <w:p w:rsidR="00546C80" w:rsidRDefault="00701982">
                            <w:pPr>
                              <w:pStyle w:val="Corpsdetexte"/>
                              <w:jc w:val="center"/>
                            </w:pPr>
                            <w:r>
                              <w:rPr>
                                <w:sz w:val="32"/>
                                <w:szCs w:val="32"/>
                              </w:rPr>
                              <w:t xml:space="preserve">Sylvie </w:t>
                            </w:r>
                            <w:proofErr w:type="spellStart"/>
                            <w:r>
                              <w:rPr>
                                <w:sz w:val="32"/>
                                <w:szCs w:val="32"/>
                              </w:rPr>
                              <w:t>Libiez</w:t>
                            </w:r>
                            <w:proofErr w:type="spellEnd"/>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175.9pt;margin-top:600.6pt;width:245.8pt;height:125.45pt;z-index:251662336;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" strokeweight="1pt">
                <v:textbox inset="4.25pt,4.25pt,4.25pt,4.25pt">
                  <w:txbxContent>
                    <w:p w:rsidR="00546C80" w:rsidRDefault="00546C80">
                      <w:pPr>
                        <w:pStyle w:val="Corpsdetexte"/>
                        <w:jc w:val="center"/>
                        <w:rPr>
                          <w:sz w:val="32"/>
                          <w:szCs w:val="32"/>
                        </w:rPr>
                      </w:pPr>
                      <w:r>
                        <w:rPr>
                          <w:b/>
                          <w:bCs/>
                          <w:sz w:val="32"/>
                          <w:szCs w:val="32"/>
                        </w:rPr>
                        <w:t>Réalisé par les stagiaires suivants :</w:t>
                      </w:r>
                    </w:p>
                    <w:p w:rsidR="00546C80" w:rsidRDefault="00701982">
                      <w:pPr>
                        <w:pStyle w:val="Corpsdetexte"/>
                        <w:jc w:val="center"/>
                        <w:rPr>
                          <w:sz w:val="32"/>
                          <w:szCs w:val="32"/>
                        </w:rPr>
                      </w:pPr>
                      <w:r>
                        <w:rPr>
                          <w:sz w:val="32"/>
                          <w:szCs w:val="32"/>
                        </w:rPr>
                        <w:t>Emily Marghella</w:t>
                      </w:r>
                    </w:p>
                    <w:p w:rsidR="00546C80" w:rsidRDefault="00701982">
                      <w:pPr>
                        <w:pStyle w:val="Corpsdetexte"/>
                        <w:jc w:val="center"/>
                        <w:rPr>
                          <w:sz w:val="32"/>
                          <w:szCs w:val="32"/>
                        </w:rPr>
                      </w:pPr>
                      <w:r>
                        <w:rPr>
                          <w:sz w:val="32"/>
                          <w:szCs w:val="32"/>
                        </w:rPr>
                        <w:t>Mike Perez</w:t>
                      </w:r>
                    </w:p>
                    <w:p w:rsidR="00546C80" w:rsidRDefault="00701982">
                      <w:pPr>
                        <w:pStyle w:val="Corpsdetexte"/>
                        <w:jc w:val="center"/>
                        <w:rPr>
                          <w:sz w:val="32"/>
                          <w:szCs w:val="32"/>
                        </w:rPr>
                      </w:pPr>
                      <w:r>
                        <w:rPr>
                          <w:sz w:val="32"/>
                          <w:szCs w:val="32"/>
                        </w:rPr>
                        <w:t>Hayat Hannou</w:t>
                      </w:r>
                    </w:p>
                    <w:p w:rsidR="00546C80" w:rsidRDefault="00701982">
                      <w:pPr>
                        <w:pStyle w:val="Corpsdetexte"/>
                        <w:jc w:val="center"/>
                      </w:pPr>
                      <w:r>
                        <w:rPr>
                          <w:sz w:val="32"/>
                          <w:szCs w:val="32"/>
                        </w:rPr>
                        <w:t>Sylvie Libiez</w:t>
                      </w:r>
                    </w:p>
                  </w:txbxContent>
                </v:textbox>
                <w10:wrap type="square" anchorx="page" anchory="page"/>
              </v:shape>
            </w:pict>
          </mc:Fallback>
        </mc:AlternateContent>
      </w:r>
    </w:p>
    <w:p w:rsidR="00546C80" w:rsidRDefault="00546C80">
      <w:pPr>
        <w:pStyle w:val="Corpsdetexte"/>
        <w:jc w:val="center"/>
        <w:rPr>
          <w:b/>
          <w:bCs/>
          <w:sz w:val="32"/>
          <w:szCs w:val="32"/>
        </w:rPr>
      </w:pPr>
      <w:r>
        <w:rPr>
          <w:b/>
          <w:bCs/>
          <w:sz w:val="32"/>
          <w:szCs w:val="32"/>
        </w:rPr>
        <w:t xml:space="preserve">Année </w:t>
      </w:r>
      <w:r w:rsidR="00E712AD">
        <w:rPr>
          <w:b/>
          <w:bCs/>
          <w:sz w:val="32"/>
          <w:szCs w:val="32"/>
        </w:rPr>
        <w:t>2016</w:t>
      </w:r>
    </w:p>
    <w:p w:rsidR="00546C80" w:rsidRDefault="00546C80">
      <w:pPr>
        <w:pStyle w:val="Corpsdetexte"/>
        <w:jc w:val="center"/>
      </w:pPr>
      <w:r>
        <w:rPr>
          <w:b/>
          <w:bCs/>
          <w:sz w:val="32"/>
          <w:szCs w:val="32"/>
        </w:rPr>
        <w:t>Cahier de présentation du site web client</w:t>
      </w:r>
    </w:p>
    <w:p w:rsidR="00546C80" w:rsidRDefault="005F1C58">
      <w:pPr>
        <w:pStyle w:val="Titre1"/>
        <w:numPr>
          <w:ilvl w:val="0"/>
          <w:numId w:val="0"/>
        </w:numPr>
        <w:jc w:val="center"/>
      </w:pPr>
      <w:r>
        <w:rPr>
          <w:noProof/>
          <w:lang w:eastAsia="fr-BE" w:bidi="ar-SA"/>
        </w:rPr>
        <mc:AlternateContent>
          <mc:Choice Requires="wps">
            <w:drawing>
              <wp:anchor distT="72390" distB="72390" distL="72390" distR="72390" simplePos="0" relativeHeight="251654144" behindDoc="0" locked="0" layoutInCell="1" allowOverlap="1">
                <wp:simplePos x="0" y="0"/>
                <wp:positionH relativeFrom="page">
                  <wp:posOffset>1841500</wp:posOffset>
                </wp:positionH>
                <wp:positionV relativeFrom="page">
                  <wp:posOffset>3069590</wp:posOffset>
                </wp:positionV>
                <wp:extent cx="4008755" cy="1759585"/>
                <wp:effectExtent l="12700" t="12065" r="7620" b="952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755" cy="1759585"/>
                        </a:xfrm>
                        <a:prstGeom prst="rect">
                          <a:avLst/>
                        </a:prstGeom>
                        <a:solidFill>
                          <a:srgbClr val="FFFFFF"/>
                        </a:solidFill>
                        <a:ln w="12700">
                          <a:solidFill>
                            <a:srgbClr val="000000"/>
                          </a:solidFill>
                          <a:miter lim="800000"/>
                          <a:headEnd/>
                          <a:tailEnd/>
                        </a:ln>
                      </wps:spPr>
                      <wps:txbx>
                        <w:txbxContent>
                          <w:p w:rsidR="00546C80" w:rsidRDefault="00546C80">
                            <w:pPr>
                              <w:pStyle w:val="Corpsdetexte"/>
                              <w:jc w:val="center"/>
                              <w:rPr>
                                <w:sz w:val="30"/>
                                <w:szCs w:val="30"/>
                              </w:rPr>
                            </w:pPr>
                            <w:r>
                              <w:rPr>
                                <w:b/>
                                <w:bCs/>
                                <w:sz w:val="30"/>
                                <w:szCs w:val="30"/>
                              </w:rPr>
                              <w:t>Client</w:t>
                            </w:r>
                          </w:p>
                          <w:p w:rsidR="00546C80" w:rsidRDefault="00546C80">
                            <w:pPr>
                              <w:pStyle w:val="Corpsdetexte"/>
                              <w:jc w:val="center"/>
                              <w:rPr>
                                <w:sz w:val="30"/>
                                <w:szCs w:val="30"/>
                              </w:rPr>
                            </w:pPr>
                          </w:p>
                          <w:p w:rsidR="00701982" w:rsidRDefault="00701982">
                            <w:pPr>
                              <w:pStyle w:val="Corpsdetexte"/>
                              <w:jc w:val="center"/>
                              <w:rPr>
                                <w:sz w:val="30"/>
                                <w:szCs w:val="30"/>
                              </w:rPr>
                            </w:pPr>
                            <w:r w:rsidRPr="00701982">
                              <w:rPr>
                                <w:sz w:val="30"/>
                                <w:szCs w:val="30"/>
                              </w:rPr>
                              <w:t xml:space="preserve">Sophie </w:t>
                            </w:r>
                            <w:proofErr w:type="spellStart"/>
                            <w:r w:rsidRPr="00701982">
                              <w:rPr>
                                <w:sz w:val="30"/>
                                <w:szCs w:val="30"/>
                              </w:rPr>
                              <w:t>Dereymaeker</w:t>
                            </w:r>
                            <w:proofErr w:type="spellEnd"/>
                          </w:p>
                          <w:p w:rsidR="00546C80" w:rsidRDefault="00701982">
                            <w:pPr>
                              <w:pStyle w:val="Corpsdetexte"/>
                              <w:jc w:val="center"/>
                              <w:rPr>
                                <w:sz w:val="30"/>
                                <w:szCs w:val="30"/>
                              </w:rPr>
                            </w:pPr>
                            <w:r>
                              <w:rPr>
                                <w:sz w:val="30"/>
                                <w:szCs w:val="30"/>
                              </w:rPr>
                              <w:t>+32 478 200 872</w:t>
                            </w:r>
                          </w:p>
                          <w:p w:rsidR="00546C80" w:rsidRPr="00701982" w:rsidRDefault="002231CB" w:rsidP="00701982">
                            <w:pPr>
                              <w:pStyle w:val="Corpsdetexte"/>
                              <w:jc w:val="center"/>
                              <w:rPr>
                                <w:sz w:val="30"/>
                                <w:szCs w:val="30"/>
                              </w:rPr>
                            </w:pPr>
                            <w:hyperlink r:id="rId10" w:history="1">
                              <w:r w:rsidR="00701982" w:rsidRPr="00D42730">
                                <w:rPr>
                                  <w:rStyle w:val="Lienhypertexte"/>
                                  <w:sz w:val="30"/>
                                  <w:szCs w:val="30"/>
                                </w:rPr>
                                <w:t>sophie.dereymaeker@gmail.com</w:t>
                              </w:r>
                            </w:hyperlink>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45pt;margin-top:241.7pt;width:315.65pt;height:138.55pt;z-index:251654144;visibility:visible;mso-wrap-style:square;mso-width-percent:0;mso-height-percent:0;mso-wrap-distance-left:5.7pt;mso-wrap-distance-top:5.7pt;mso-wrap-distance-right:5.7pt;mso-wrap-distance-bottom:5.7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" strokeweight="1pt">
                <v:textbox inset="4.25pt,4.25pt,4.25pt,4.25pt">
                  <w:txbxContent>
                    <w:p w:rsidR="00546C80" w:rsidRDefault="00546C80">
                      <w:pPr>
                        <w:pStyle w:val="Corpsdetexte"/>
                        <w:jc w:val="center"/>
                        <w:rPr>
                          <w:sz w:val="30"/>
                          <w:szCs w:val="30"/>
                        </w:rPr>
                      </w:pPr>
                      <w:r>
                        <w:rPr>
                          <w:b/>
                          <w:bCs/>
                          <w:sz w:val="30"/>
                          <w:szCs w:val="30"/>
                        </w:rPr>
                        <w:t>Client</w:t>
                      </w:r>
                    </w:p>
                    <w:p w:rsidR="00546C80" w:rsidRDefault="00546C80">
                      <w:pPr>
                        <w:pStyle w:val="Corpsdetexte"/>
                        <w:jc w:val="center"/>
                        <w:rPr>
                          <w:sz w:val="30"/>
                          <w:szCs w:val="30"/>
                        </w:rPr>
                      </w:pPr>
                    </w:p>
                    <w:p w:rsidR="00701982" w:rsidRDefault="00701982">
                      <w:pPr>
                        <w:pStyle w:val="Corpsdetexte"/>
                        <w:jc w:val="center"/>
                        <w:rPr>
                          <w:sz w:val="30"/>
                          <w:szCs w:val="30"/>
                        </w:rPr>
                      </w:pPr>
                      <w:r w:rsidRPr="00701982">
                        <w:rPr>
                          <w:sz w:val="30"/>
                          <w:szCs w:val="30"/>
                        </w:rPr>
                        <w:t>Sophie Dereymaeker</w:t>
                      </w:r>
                    </w:p>
                    <w:p w:rsidR="00546C80" w:rsidRDefault="00701982">
                      <w:pPr>
                        <w:pStyle w:val="Corpsdetexte"/>
                        <w:jc w:val="center"/>
                        <w:rPr>
                          <w:sz w:val="30"/>
                          <w:szCs w:val="30"/>
                        </w:rPr>
                      </w:pPr>
                      <w:r>
                        <w:rPr>
                          <w:sz w:val="30"/>
                          <w:szCs w:val="30"/>
                        </w:rPr>
                        <w:t>+32 478 200 872</w:t>
                      </w:r>
                    </w:p>
                    <w:p w:rsidR="00546C80" w:rsidRPr="00701982" w:rsidRDefault="00701982" w:rsidP="00701982">
                      <w:pPr>
                        <w:pStyle w:val="Corpsdetexte"/>
                        <w:jc w:val="center"/>
                        <w:rPr>
                          <w:sz w:val="30"/>
                          <w:szCs w:val="30"/>
                        </w:rPr>
                      </w:pPr>
                      <w:hyperlink r:id="rId11" w:history="1">
                        <w:r w:rsidRPr="00D42730">
                          <w:rPr>
                            <w:rStyle w:val="Lienhypertexte"/>
                            <w:sz w:val="30"/>
                            <w:szCs w:val="30"/>
                          </w:rPr>
                          <w:t>sophie.dereymaeker@gmail.com</w:t>
                        </w:r>
                      </w:hyperlink>
                    </w:p>
                  </w:txbxContent>
                </v:textbox>
                <w10:wrap type="topAndBottom" anchorx="page" anchory="page"/>
              </v:shape>
            </w:pict>
          </mc:Fallback>
        </mc:AlternateContent>
      </w:r>
    </w:p>
    <w:p w:rsidR="00546C80" w:rsidRDefault="00546C80">
      <w:pPr>
        <w:pStyle w:val="Titre1"/>
        <w:pageBreakBefore/>
      </w:pPr>
      <w:r>
        <w:lastRenderedPageBreak/>
        <w:t>Présentation du client</w:t>
      </w:r>
    </w:p>
    <w:p w:rsidR="00546C80" w:rsidRPr="00701982" w:rsidRDefault="00546C80" w:rsidP="00701982">
      <w:pPr>
        <w:pStyle w:val="description"/>
      </w:pPr>
      <w:r w:rsidRPr="00701982">
        <w:t>Présentez ici brièvement les activités principales du client, sa structure (entreprise, indépendant, particulier, association,...), sa taille (nombre de travailleurs), les produits ou services qu'il offre</w:t>
      </w:r>
    </w:p>
    <w:p w:rsidR="005E42F9" w:rsidRDefault="00981784">
      <w:pPr>
        <w:pStyle w:val="Corpsdetexte"/>
      </w:pPr>
      <w:r>
        <w:t xml:space="preserve">Sophie </w:t>
      </w:r>
      <w:proofErr w:type="spellStart"/>
      <w:r>
        <w:t>D</w:t>
      </w:r>
      <w:r w:rsidRPr="00981784">
        <w:t>ereymaeker</w:t>
      </w:r>
      <w:proofErr w:type="spellEnd"/>
      <w:r>
        <w:t xml:space="preserve"> a trois activités professionnelles distinctes :</w:t>
      </w:r>
    </w:p>
    <w:p w:rsidR="005E42F9" w:rsidRDefault="005E42F9" w:rsidP="005E42F9">
      <w:pPr>
        <w:pStyle w:val="Corpsdetexte"/>
        <w:numPr>
          <w:ilvl w:val="0"/>
          <w:numId w:val="8"/>
        </w:numPr>
      </w:pPr>
      <w:r>
        <w:t>Conseillère en image</w:t>
      </w:r>
    </w:p>
    <w:p w:rsidR="005E42F9" w:rsidRDefault="005E42F9" w:rsidP="005E42F9">
      <w:pPr>
        <w:pStyle w:val="Corpsdetexte"/>
        <w:numPr>
          <w:ilvl w:val="0"/>
          <w:numId w:val="8"/>
        </w:numPr>
      </w:pPr>
      <w:r>
        <w:t>Créatrice de bijoux</w:t>
      </w:r>
    </w:p>
    <w:p w:rsidR="00546C80" w:rsidRDefault="005E42F9" w:rsidP="005E42F9">
      <w:pPr>
        <w:pStyle w:val="Corpsdetexte"/>
        <w:numPr>
          <w:ilvl w:val="0"/>
          <w:numId w:val="8"/>
        </w:numPr>
      </w:pPr>
      <w:r>
        <w:t>Artiste-peintre</w:t>
      </w:r>
    </w:p>
    <w:p w:rsidR="00546C80" w:rsidRDefault="005E42F9">
      <w:pPr>
        <w:pStyle w:val="Corpsdetexte"/>
      </w:pPr>
      <w:r>
        <w:t>Ce sont des activités qu’elle exerce seule, mais en partenariat avec des fournisseurs.</w:t>
      </w:r>
    </w:p>
    <w:p w:rsidR="00546C80" w:rsidRDefault="00546C80">
      <w:pPr>
        <w:pStyle w:val="Titre1"/>
        <w:rPr>
          <w:sz w:val="26"/>
          <w:szCs w:val="26"/>
        </w:rPr>
      </w:pPr>
      <w:r>
        <w:t>Présentation globale du projet</w:t>
      </w:r>
    </w:p>
    <w:p w:rsidR="00546C80" w:rsidRDefault="00546C80">
      <w:pPr>
        <w:pStyle w:val="Titre2"/>
      </w:pPr>
      <w:r>
        <w:rPr>
          <w:szCs w:val="26"/>
        </w:rPr>
        <w:t>Présentez ici ce que le client attend du projet, quels sont ses objectifs ?</w:t>
      </w:r>
    </w:p>
    <w:p w:rsidR="00546C80" w:rsidRPr="00701982" w:rsidRDefault="00546C80" w:rsidP="00701982">
      <w:pPr>
        <w:pStyle w:val="description"/>
      </w:pPr>
      <w:r w:rsidRPr="00701982">
        <w:t>Par exemple : faire connaître l'entreprise, vendre ses produits, proposer ses services, présenter ses réalisations, rechercher de nouveaux contacts, conseiller ou informer dans un certain domaine,...</w:t>
      </w:r>
    </w:p>
    <w:p w:rsidR="00546C80" w:rsidRDefault="005E42F9">
      <w:pPr>
        <w:pStyle w:val="Corpsdetexte"/>
      </w:pPr>
      <w:r>
        <w:t>Le site doit présenter les trois activités professionnelles de la cliente. Il doit mettre des informations concrètes à disposition et également présenter visuellement ses créations. L’objectif est d’attirer la clientèle.</w:t>
      </w:r>
    </w:p>
    <w:p w:rsidR="00546C80" w:rsidRDefault="00546C80">
      <w:pPr>
        <w:pStyle w:val="Titre2"/>
      </w:pPr>
      <w:r>
        <w:t>Précisez en quelques mots quel type de site doit être réalisé</w:t>
      </w:r>
    </w:p>
    <w:p w:rsidR="00546C80" w:rsidRDefault="00546C80" w:rsidP="00701982">
      <w:pPr>
        <w:pStyle w:val="description"/>
      </w:pPr>
      <w:r>
        <w:t>Par exemple : site de vente, portail d'information, site vitrine, catalogue en ligne, outil de communication,...</w:t>
      </w:r>
    </w:p>
    <w:p w:rsidR="00546C80" w:rsidRDefault="005E42F9">
      <w:pPr>
        <w:pStyle w:val="Corpsdetexte"/>
      </w:pPr>
      <w:r>
        <w:t>Il s’agira d’un site vitrine.</w:t>
      </w:r>
    </w:p>
    <w:p w:rsidR="00546C80" w:rsidRDefault="00546C80">
      <w:pPr>
        <w:pStyle w:val="Titre2"/>
      </w:pPr>
      <w:r>
        <w:t>Détaillez les cibles du site c'est-à-dire le public visé</w:t>
      </w:r>
    </w:p>
    <w:p w:rsidR="00546C80" w:rsidRDefault="00546C80" w:rsidP="00701982">
      <w:pPr>
        <w:pStyle w:val="description"/>
      </w:pPr>
      <w:r>
        <w:t>Par exemple : entreprises, particuliers, enfants, femmes, retraités, demandeurs d'emploi, passionnés d'informatique, fournisseurs, administrations,...</w:t>
      </w:r>
    </w:p>
    <w:p w:rsidR="005E42F9" w:rsidRDefault="005E42F9">
      <w:r>
        <w:t>Pour l’activité de conseillère en image :</w:t>
      </w:r>
    </w:p>
    <w:p w:rsidR="00546C80" w:rsidRDefault="005E42F9">
      <w:r>
        <w:t>Les clients visés sont des particuliers (B2C) principalement. La clientèle est assez diverse. Il s’agira d’hommes, de femmes, de retraités comme des demandeurs d’emploi. Le public concerné est toute personne désireuse de refaçonner son image.</w:t>
      </w:r>
    </w:p>
    <w:p w:rsidR="005E42F9" w:rsidRDefault="005E42F9"/>
    <w:p w:rsidR="005E42F9" w:rsidRDefault="005E42F9">
      <w:r>
        <w:t>Pour l’activité artistique (bijoux et peintures) :</w:t>
      </w:r>
    </w:p>
    <w:p w:rsidR="00546C80" w:rsidRDefault="005E42F9">
      <w:r>
        <w:t>Toute personne désireuse de suivre l’activité artistique de la cliente mais également ceux qui souhaiteraient faire l’acquisition de ses œuvres.</w:t>
      </w:r>
    </w:p>
    <w:p w:rsidR="00546C80" w:rsidRDefault="00546C80">
      <w:pPr>
        <w:pStyle w:val="Titre2"/>
      </w:pPr>
      <w:r>
        <w:t xml:space="preserve">Est-ce un nouveau projet ou une adaptation d'un site existant ? </w:t>
      </w:r>
    </w:p>
    <w:p w:rsidR="00546C80" w:rsidRDefault="00546C80" w:rsidP="00701982">
      <w:pPr>
        <w:pStyle w:val="description"/>
      </w:pPr>
      <w:r>
        <w:t>Et si oui, quel est l'existant ? Que faut-il modifier, supprimer, ajouter ?</w:t>
      </w:r>
    </w:p>
    <w:p w:rsidR="00546C80" w:rsidRDefault="00546C80" w:rsidP="00701982">
      <w:pPr>
        <w:pStyle w:val="description"/>
      </w:pPr>
      <w:r>
        <w:t>Par exemple : logos, plaquettes, e-mails, noms de domaine et des sites, blogs, réseaux sociaux,...</w:t>
      </w:r>
    </w:p>
    <w:p w:rsidR="00546C80" w:rsidRDefault="005E42F9">
      <w:r>
        <w:t>Il s’agira d’un nouveau projet bien qu’il existe déjà un fichier avec des idées et des indications ayant été réalisé dans le but de façonner un site internet. Ce fichier nous a été mis à disposition par e-mail.</w:t>
      </w:r>
    </w:p>
    <w:p w:rsidR="00546C80" w:rsidRDefault="00546C80"/>
    <w:p w:rsidR="00546C80" w:rsidRDefault="00546C80"/>
    <w:p w:rsidR="00546C80" w:rsidRDefault="00546C80">
      <w:pPr>
        <w:pStyle w:val="Titre1"/>
        <w:pageBreakBefore/>
      </w:pPr>
      <w:r>
        <w:lastRenderedPageBreak/>
        <w:t>Contenus</w:t>
      </w:r>
    </w:p>
    <w:p w:rsidR="00546C80" w:rsidRDefault="00546C80">
      <w:pPr>
        <w:pStyle w:val="Titre2"/>
      </w:pPr>
      <w:r>
        <w:t>Types de contenu</w:t>
      </w:r>
    </w:p>
    <w:p w:rsidR="00546C80" w:rsidRDefault="00546C80">
      <w:r>
        <w:t>Décrivez les différents types d'information qui doivent vous être fournies par le client :</w:t>
      </w:r>
    </w:p>
    <w:p w:rsidR="00546C80" w:rsidRDefault="00546C80">
      <w:pPr>
        <w:numPr>
          <w:ilvl w:val="0"/>
          <w:numId w:val="2"/>
        </w:numPr>
      </w:pPr>
      <w:r>
        <w:t>Logo</w:t>
      </w:r>
      <w:r w:rsidR="005E42F9">
        <w:t xml:space="preserve"> (fourni mais à refaire si possible)</w:t>
      </w:r>
    </w:p>
    <w:p w:rsidR="00546C80" w:rsidRDefault="00546C80">
      <w:pPr>
        <w:numPr>
          <w:ilvl w:val="0"/>
          <w:numId w:val="2"/>
        </w:numPr>
      </w:pPr>
      <w:r>
        <w:t>Charte graphique</w:t>
      </w:r>
      <w:r w:rsidR="005E42F9">
        <w:t xml:space="preserve"> (à établir avec la cliente)</w:t>
      </w:r>
    </w:p>
    <w:p w:rsidR="00546C80" w:rsidRDefault="00546C80">
      <w:pPr>
        <w:numPr>
          <w:ilvl w:val="0"/>
          <w:numId w:val="2"/>
        </w:numPr>
      </w:pPr>
      <w:r>
        <w:t>Images</w:t>
      </w:r>
    </w:p>
    <w:p w:rsidR="00546C80" w:rsidRDefault="00546C80">
      <w:pPr>
        <w:numPr>
          <w:ilvl w:val="0"/>
          <w:numId w:val="2"/>
        </w:numPr>
      </w:pPr>
      <w:r>
        <w:t>Photos</w:t>
      </w:r>
    </w:p>
    <w:p w:rsidR="00546C80" w:rsidRDefault="005E42F9">
      <w:pPr>
        <w:numPr>
          <w:ilvl w:val="0"/>
          <w:numId w:val="2"/>
        </w:numPr>
      </w:pPr>
      <w:r>
        <w:t>Textes</w:t>
      </w:r>
    </w:p>
    <w:p w:rsidR="005E42F9" w:rsidRDefault="005E42F9" w:rsidP="005E42F9"/>
    <w:p w:rsidR="005E42F9" w:rsidRDefault="005E42F9" w:rsidP="005E42F9">
      <w:r>
        <w:t>Tous les contenus seront fournis sur support informatique.</w:t>
      </w:r>
    </w:p>
    <w:p w:rsidR="00546C80" w:rsidRDefault="00546C80">
      <w:pPr>
        <w:pStyle w:val="Titre2"/>
      </w:pPr>
      <w:commentRangeStart w:id="0"/>
      <w:r>
        <w:t>Quantité d'information</w:t>
      </w:r>
      <w:commentRangeEnd w:id="0"/>
      <w:r w:rsidR="00920CAF">
        <w:rPr>
          <w:rStyle w:val="Marquedecommentaire"/>
          <w:rFonts w:ascii="Times New Roman" w:eastAsia="SimSun" w:hAnsi="Times New Roman"/>
          <w:b w:val="0"/>
          <w:bCs w:val="0"/>
          <w:i w:val="0"/>
          <w:iCs w:val="0"/>
        </w:rPr>
        <w:commentReference w:id="0"/>
      </w:r>
    </w:p>
    <w:p w:rsidR="00546C80" w:rsidRDefault="00546C80" w:rsidP="00701982">
      <w:pPr>
        <w:pStyle w:val="description"/>
      </w:pPr>
      <w:r>
        <w:t>Donnez une estimation du nombre total de pages à réaliser</w:t>
      </w:r>
    </w:p>
    <w:p w:rsidR="00546C80" w:rsidRDefault="00546C80" w:rsidP="00701982">
      <w:pPr>
        <w:pStyle w:val="description"/>
      </w:pPr>
      <w:r>
        <w:t>Donnez une estimation du nombre d'images (taille, poids des images ?)</w:t>
      </w:r>
    </w:p>
    <w:p w:rsidR="00546C80" w:rsidRDefault="00546C80" w:rsidP="00701982">
      <w:pPr>
        <w:pStyle w:val="description"/>
      </w:pPr>
    </w:p>
    <w:p w:rsidR="00546C80" w:rsidRDefault="00546C80" w:rsidP="00701982">
      <w:pPr>
        <w:pStyle w:val="description"/>
      </w:pPr>
      <w:r>
        <w:t>Tenir compte de l'évolution du site et du rythme d'augmentation des données (exemple : 10 clients  par jour, 5 photos par client,...), de la fréquence de mise à jour,...</w:t>
      </w:r>
    </w:p>
    <w:p w:rsidR="00546C80" w:rsidRDefault="00546C80" w:rsidP="00701982">
      <w:pPr>
        <w:pStyle w:val="description"/>
      </w:pPr>
    </w:p>
    <w:p w:rsidR="00546C80" w:rsidRDefault="00546C80" w:rsidP="00701982">
      <w:pPr>
        <w:pStyle w:val="description"/>
      </w:pPr>
      <w:r>
        <w:t>Cela permettra d'estimer la taille de la base de données (nombre d'enregistrements, nombre de colonnes, types de données) et le nombre de fichiers annexes (fichiers PDF à télécharger) et la manière et le rythme avec lesquels les données vont s'accumuler</w:t>
      </w:r>
    </w:p>
    <w:p w:rsidR="00546C80" w:rsidRDefault="00546C80"/>
    <w:p w:rsidR="00406777" w:rsidRPr="00406777" w:rsidRDefault="00406777">
      <w:pPr>
        <w:rPr>
          <w:color w:val="E36C0A" w:themeColor="accent6" w:themeShade="BF"/>
        </w:rPr>
      </w:pPr>
      <w:r w:rsidRPr="00406777">
        <w:rPr>
          <w:color w:val="E36C0A" w:themeColor="accent6" w:themeShade="BF"/>
        </w:rPr>
        <w:t xml:space="preserve">La </w:t>
      </w:r>
      <w:proofErr w:type="spellStart"/>
      <w:r w:rsidRPr="00406777">
        <w:rPr>
          <w:color w:val="E36C0A" w:themeColor="accent6" w:themeShade="BF"/>
        </w:rPr>
        <w:t>quantiter</w:t>
      </w:r>
      <w:proofErr w:type="spellEnd"/>
      <w:r w:rsidRPr="00406777">
        <w:rPr>
          <w:color w:val="E36C0A" w:themeColor="accent6" w:themeShade="BF"/>
        </w:rPr>
        <w:t xml:space="preserve"> </w:t>
      </w:r>
      <w:proofErr w:type="spellStart"/>
      <w:r w:rsidRPr="00406777">
        <w:rPr>
          <w:color w:val="E36C0A" w:themeColor="accent6" w:themeShade="BF"/>
        </w:rPr>
        <w:t xml:space="preserve">d </w:t>
      </w:r>
      <w:proofErr w:type="gramStart"/>
      <w:r w:rsidRPr="00406777">
        <w:rPr>
          <w:color w:val="E36C0A" w:themeColor="accent6" w:themeShade="BF"/>
        </w:rPr>
        <w:t>information</w:t>
      </w:r>
      <w:proofErr w:type="spellEnd"/>
      <w:proofErr w:type="gramEnd"/>
      <w:r w:rsidRPr="00406777">
        <w:rPr>
          <w:color w:val="E36C0A" w:themeColor="accent6" w:themeShade="BF"/>
        </w:rPr>
        <w:t xml:space="preserve"> est </w:t>
      </w:r>
      <w:proofErr w:type="spellStart"/>
      <w:r w:rsidRPr="00406777">
        <w:rPr>
          <w:color w:val="E36C0A" w:themeColor="accent6" w:themeShade="BF"/>
        </w:rPr>
        <w:t>exponensiel</w:t>
      </w:r>
      <w:proofErr w:type="spellEnd"/>
      <w:r w:rsidRPr="00406777">
        <w:rPr>
          <w:color w:val="E36C0A" w:themeColor="accent6" w:themeShade="BF"/>
        </w:rPr>
        <w:t xml:space="preserve"> en rapport </w:t>
      </w:r>
      <w:proofErr w:type="spellStart"/>
      <w:r w:rsidRPr="00406777">
        <w:rPr>
          <w:color w:val="E36C0A" w:themeColor="accent6" w:themeShade="BF"/>
        </w:rPr>
        <w:t>aavec</w:t>
      </w:r>
      <w:proofErr w:type="spellEnd"/>
      <w:r w:rsidRPr="00406777">
        <w:rPr>
          <w:color w:val="E36C0A" w:themeColor="accent6" w:themeShade="BF"/>
        </w:rPr>
        <w:t xml:space="preserve"> sa </w:t>
      </w:r>
      <w:proofErr w:type="spellStart"/>
      <w:r w:rsidRPr="00406777">
        <w:rPr>
          <w:color w:val="E36C0A" w:themeColor="accent6" w:themeShade="BF"/>
        </w:rPr>
        <w:t>quantiter</w:t>
      </w:r>
      <w:proofErr w:type="spellEnd"/>
      <w:r w:rsidRPr="00406777">
        <w:rPr>
          <w:color w:val="E36C0A" w:themeColor="accent6" w:themeShade="BF"/>
        </w:rPr>
        <w:t xml:space="preserve"> et vitesse de </w:t>
      </w:r>
      <w:proofErr w:type="spellStart"/>
      <w:r w:rsidRPr="00406777">
        <w:rPr>
          <w:color w:val="E36C0A" w:themeColor="accent6" w:themeShade="BF"/>
        </w:rPr>
        <w:t>produciton</w:t>
      </w:r>
      <w:proofErr w:type="spellEnd"/>
      <w:r w:rsidRPr="00406777">
        <w:rPr>
          <w:color w:val="E36C0A" w:themeColor="accent6" w:themeShade="BF"/>
        </w:rPr>
        <w:t xml:space="preserve"> et d </w:t>
      </w:r>
      <w:proofErr w:type="spellStart"/>
      <w:r w:rsidRPr="00406777">
        <w:rPr>
          <w:color w:val="E36C0A" w:themeColor="accent6" w:themeShade="BF"/>
        </w:rPr>
        <w:t>activiter</w:t>
      </w:r>
      <w:proofErr w:type="spellEnd"/>
      <w:r w:rsidRPr="00406777">
        <w:rPr>
          <w:color w:val="E36C0A" w:themeColor="accent6" w:themeShade="BF"/>
        </w:rPr>
        <w:t xml:space="preserve"> en rapport avec les </w:t>
      </w:r>
      <w:proofErr w:type="spellStart"/>
      <w:r w:rsidRPr="00406777">
        <w:rPr>
          <w:color w:val="E36C0A" w:themeColor="accent6" w:themeShade="BF"/>
        </w:rPr>
        <w:t>differente</w:t>
      </w:r>
      <w:proofErr w:type="spellEnd"/>
      <w:r w:rsidRPr="00406777">
        <w:rPr>
          <w:color w:val="E36C0A" w:themeColor="accent6" w:themeShade="BF"/>
        </w:rPr>
        <w:t xml:space="preserve"> chose quel peut </w:t>
      </w:r>
      <w:proofErr w:type="spellStart"/>
      <w:r w:rsidRPr="00406777">
        <w:rPr>
          <w:color w:val="E36C0A" w:themeColor="accent6" w:themeShade="BF"/>
        </w:rPr>
        <w:t>inserer</w:t>
      </w:r>
      <w:proofErr w:type="spellEnd"/>
      <w:r w:rsidRPr="00406777">
        <w:rPr>
          <w:color w:val="E36C0A" w:themeColor="accent6" w:themeShade="BF"/>
        </w:rPr>
        <w:t xml:space="preserve"> dans l admin </w:t>
      </w:r>
    </w:p>
    <w:p w:rsidR="00546C80" w:rsidRDefault="00546C80"/>
    <w:p w:rsidR="00546C80" w:rsidRDefault="00546C80"/>
    <w:p w:rsidR="00546C80" w:rsidRDefault="00546C80"/>
    <w:p w:rsidR="00546C80" w:rsidRDefault="00546C80"/>
    <w:p w:rsidR="00546C80" w:rsidRDefault="00546C80">
      <w:pPr>
        <w:pStyle w:val="Titre2"/>
      </w:pPr>
      <w:r>
        <w:t>Fournisseur de l'information</w:t>
      </w:r>
    </w:p>
    <w:p w:rsidR="00546C80" w:rsidRDefault="00546C80">
      <w:r>
        <w:t>Qui fournit l'information et le contenu ?</w:t>
      </w:r>
    </w:p>
    <w:p w:rsidR="00546C80" w:rsidRDefault="00063214">
      <w:pPr>
        <w:numPr>
          <w:ilvl w:val="0"/>
          <w:numId w:val="7"/>
        </w:numPr>
      </w:pPr>
      <w:r>
        <w:t>La cliente.</w:t>
      </w:r>
    </w:p>
    <w:p w:rsidR="00546C80" w:rsidRDefault="00546C80"/>
    <w:p w:rsidR="00546C80" w:rsidRDefault="00546C80" w:rsidP="00701982">
      <w:pPr>
        <w:pStyle w:val="description"/>
      </w:pPr>
      <w:r>
        <w:t xml:space="preserve">NB : dans le cadre du site client, c'est celui-ci qui doit vous fournir les textes, les photos, les vidéos, les données à encoder dans </w:t>
      </w:r>
      <w:proofErr w:type="gramStart"/>
      <w:r>
        <w:t>les base</w:t>
      </w:r>
      <w:proofErr w:type="gramEnd"/>
      <w:r>
        <w:t xml:space="preserve"> de données (ex : catalog</w:t>
      </w:r>
      <w:r w:rsidR="00063214">
        <w:t>ue ou description de produits).</w:t>
      </w:r>
    </w:p>
    <w:p w:rsidR="00546C80" w:rsidRDefault="00546C80">
      <w:pPr>
        <w:pStyle w:val="Titre1"/>
        <w:pageBreakBefore/>
      </w:pPr>
      <w:commentRangeStart w:id="1"/>
      <w:r>
        <w:lastRenderedPageBreak/>
        <w:t>Rubriques – Arborescence</w:t>
      </w:r>
      <w:commentRangeEnd w:id="1"/>
      <w:r w:rsidR="00063214">
        <w:rPr>
          <w:rStyle w:val="Marquedecommentaire"/>
          <w:rFonts w:ascii="Times New Roman" w:eastAsia="SimSun" w:hAnsi="Times New Roman"/>
          <w:b w:val="0"/>
          <w:bCs w:val="0"/>
        </w:rPr>
        <w:commentReference w:id="1"/>
      </w:r>
    </w:p>
    <w:p w:rsidR="00546C80" w:rsidRDefault="00546C80" w:rsidP="00701982">
      <w:pPr>
        <w:pStyle w:val="description"/>
      </w:pPr>
      <w:r>
        <w:t>Proposez une architecture du site, sous forme d'une arborescence (utilisez un schéma ou un plan) présentant les rubriques principales, les sous-rubriques et les liens qui les unissent.</w:t>
      </w:r>
    </w:p>
    <w:p w:rsidR="00546C80" w:rsidRDefault="00546C80" w:rsidP="00701982">
      <w:pPr>
        <w:pStyle w:val="description"/>
      </w:pPr>
      <w:r>
        <w:t>Ci-dessous, deux exemples de présentation :</w:t>
      </w:r>
    </w:p>
    <w:p w:rsidR="00546C80" w:rsidRDefault="00546C80"/>
    <w:p w:rsidR="00546C80" w:rsidRDefault="00546C80"/>
    <w:p w:rsidR="00546C80" w:rsidRDefault="00014CCC">
      <w:r>
        <w:rPr>
          <w:noProof/>
          <w:lang w:eastAsia="fr-BE" w:bidi="ar-SA"/>
        </w:rPr>
        <w:drawing>
          <wp:inline distT="0" distB="0" distL="0" distR="0" wp14:anchorId="5C3FD744" wp14:editId="183226BE">
            <wp:extent cx="6096000" cy="6353175"/>
            <wp:effectExtent l="0" t="0" r="0" b="0"/>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46C80" w:rsidRDefault="000B2529">
      <w:pPr>
        <w:pStyle w:val="Titre2"/>
        <w:pageBreakBefore/>
      </w:pPr>
      <w:r>
        <w:lastRenderedPageBreak/>
        <w:t>Structure du contenu et</w:t>
      </w:r>
      <w:commentRangeStart w:id="2"/>
      <w:r w:rsidR="00546C80">
        <w:t xml:space="preserve"> des rubriques</w:t>
      </w:r>
      <w:commentRangeEnd w:id="2"/>
      <w:r w:rsidR="00063214">
        <w:rPr>
          <w:rStyle w:val="Marquedecommentaire"/>
          <w:rFonts w:ascii="Times New Roman" w:eastAsia="SimSun" w:hAnsi="Times New Roman"/>
          <w:b w:val="0"/>
          <w:bCs w:val="0"/>
          <w:i w:val="0"/>
          <w:iCs w:val="0"/>
        </w:rPr>
        <w:commentReference w:id="2"/>
      </w:r>
    </w:p>
    <w:p w:rsidR="00546C80" w:rsidRDefault="00546C80" w:rsidP="00701982">
      <w:pPr>
        <w:pStyle w:val="description"/>
      </w:pPr>
      <w:r>
        <w:t>Pour chaque rubrique donnez une brève description de son rôle et de son contenu</w:t>
      </w:r>
    </w:p>
    <w:p w:rsidR="00546C80" w:rsidRDefault="00546C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2409"/>
        <w:gridCol w:w="2410"/>
        <w:gridCol w:w="2410"/>
      </w:tblGrid>
      <w:tr w:rsidR="00546C80" w:rsidTr="009F09C2">
        <w:tc>
          <w:tcPr>
            <w:tcW w:w="2409" w:type="dxa"/>
            <w:tcBorders>
              <w:top w:val="single" w:sz="1" w:space="0" w:color="000000"/>
              <w:left w:val="single" w:sz="1" w:space="0" w:color="000000"/>
              <w:bottom w:val="single" w:sz="1" w:space="0" w:color="000000"/>
            </w:tcBorders>
            <w:shd w:val="clear" w:color="auto" w:fill="auto"/>
          </w:tcPr>
          <w:p w:rsidR="00546C80" w:rsidRDefault="00546C80">
            <w:pPr>
              <w:pStyle w:val="Contenudetableau"/>
              <w:jc w:val="center"/>
              <w:rPr>
                <w:b/>
                <w:bCs/>
              </w:rPr>
            </w:pPr>
            <w:r>
              <w:rPr>
                <w:b/>
                <w:bCs/>
              </w:rPr>
              <w:t>Rubrique</w:t>
            </w:r>
            <w:r w:rsidR="000B2529">
              <w:rPr>
                <w:b/>
                <w:bCs/>
              </w:rPr>
              <w:t xml:space="preserve"> / Page</w:t>
            </w:r>
          </w:p>
        </w:tc>
        <w:tc>
          <w:tcPr>
            <w:tcW w:w="2409" w:type="dxa"/>
            <w:tcBorders>
              <w:top w:val="single" w:sz="1" w:space="0" w:color="000000"/>
              <w:left w:val="single" w:sz="1" w:space="0" w:color="000000"/>
              <w:bottom w:val="single" w:sz="1" w:space="0" w:color="000000"/>
            </w:tcBorders>
            <w:shd w:val="clear" w:color="auto" w:fill="auto"/>
          </w:tcPr>
          <w:p w:rsidR="00546C80" w:rsidRDefault="00546C80">
            <w:pPr>
              <w:pStyle w:val="Contenudetableau"/>
              <w:jc w:val="center"/>
              <w:rPr>
                <w:b/>
                <w:bCs/>
              </w:rPr>
            </w:pPr>
            <w:r>
              <w:rPr>
                <w:b/>
                <w:bCs/>
              </w:rPr>
              <w:t>Nom Sous-rubriques</w:t>
            </w:r>
          </w:p>
        </w:tc>
        <w:tc>
          <w:tcPr>
            <w:tcW w:w="2410" w:type="dxa"/>
            <w:tcBorders>
              <w:top w:val="single" w:sz="1" w:space="0" w:color="000000"/>
              <w:left w:val="single" w:sz="1" w:space="0" w:color="000000"/>
              <w:bottom w:val="single" w:sz="1" w:space="0" w:color="000000"/>
            </w:tcBorders>
            <w:shd w:val="clear" w:color="auto" w:fill="auto"/>
          </w:tcPr>
          <w:p w:rsidR="00546C80" w:rsidRDefault="00546C80">
            <w:pPr>
              <w:pStyle w:val="Contenudetableau"/>
              <w:jc w:val="center"/>
              <w:rPr>
                <w:b/>
                <w:bCs/>
              </w:rPr>
            </w:pPr>
            <w:r>
              <w:rPr>
                <w:b/>
                <w:bCs/>
              </w:rPr>
              <w:t>Descriptif</w:t>
            </w:r>
          </w:p>
        </w:tc>
        <w:tc>
          <w:tcPr>
            <w:tcW w:w="2410" w:type="dxa"/>
            <w:tcBorders>
              <w:top w:val="single" w:sz="1" w:space="0" w:color="000000"/>
              <w:left w:val="single" w:sz="1" w:space="0" w:color="000000"/>
              <w:bottom w:val="single" w:sz="1" w:space="0" w:color="000000"/>
              <w:right w:val="single" w:sz="1" w:space="0" w:color="000000"/>
            </w:tcBorders>
            <w:shd w:val="clear" w:color="auto" w:fill="auto"/>
          </w:tcPr>
          <w:p w:rsidR="00546C80" w:rsidRDefault="00546C80">
            <w:pPr>
              <w:pStyle w:val="Contenudetableau"/>
              <w:jc w:val="center"/>
            </w:pPr>
            <w:r>
              <w:rPr>
                <w:b/>
                <w:bCs/>
              </w:rPr>
              <w:t>Liens</w:t>
            </w:r>
          </w:p>
        </w:tc>
      </w:tr>
      <w:tr w:rsidR="00546C80" w:rsidTr="009F09C2">
        <w:tc>
          <w:tcPr>
            <w:tcW w:w="2409" w:type="dxa"/>
            <w:tcBorders>
              <w:left w:val="single" w:sz="1" w:space="0" w:color="000000"/>
              <w:bottom w:val="single" w:sz="1" w:space="0" w:color="000000"/>
            </w:tcBorders>
            <w:shd w:val="clear" w:color="auto" w:fill="auto"/>
          </w:tcPr>
          <w:p w:rsidR="00546C80" w:rsidRDefault="000B2529">
            <w:pPr>
              <w:pStyle w:val="Contenudetableau"/>
            </w:pPr>
            <w:r>
              <w:t>Accueil</w:t>
            </w:r>
          </w:p>
        </w:tc>
        <w:tc>
          <w:tcPr>
            <w:tcW w:w="2409" w:type="dxa"/>
            <w:tcBorders>
              <w:left w:val="single" w:sz="1" w:space="0" w:color="000000"/>
              <w:bottom w:val="single" w:sz="1" w:space="0" w:color="000000"/>
            </w:tcBorders>
            <w:shd w:val="clear" w:color="auto" w:fill="auto"/>
          </w:tcPr>
          <w:p w:rsidR="00546C80" w:rsidRDefault="000B2529">
            <w:pPr>
              <w:pStyle w:val="Contenudetableau"/>
            </w:pPr>
            <w:r>
              <w:t>Trois rubriques principales</w:t>
            </w:r>
          </w:p>
        </w:tc>
        <w:tc>
          <w:tcPr>
            <w:tcW w:w="2410" w:type="dxa"/>
            <w:tcBorders>
              <w:left w:val="single" w:sz="1" w:space="0" w:color="000000"/>
              <w:bottom w:val="single" w:sz="1" w:space="0" w:color="000000"/>
            </w:tcBorders>
            <w:shd w:val="clear" w:color="auto" w:fill="auto"/>
          </w:tcPr>
          <w:p w:rsidR="00546C80" w:rsidRDefault="000B2529">
            <w:pPr>
              <w:pStyle w:val="Contenudetableau"/>
            </w:pPr>
            <w:r>
              <w:t>3 gros « boutons » qui redirigent vers les activités</w:t>
            </w:r>
          </w:p>
        </w:tc>
        <w:tc>
          <w:tcPr>
            <w:tcW w:w="2410" w:type="dxa"/>
            <w:tcBorders>
              <w:left w:val="single" w:sz="1" w:space="0" w:color="000000"/>
              <w:bottom w:val="single" w:sz="1" w:space="0" w:color="000000"/>
              <w:right w:val="single" w:sz="1" w:space="0" w:color="000000"/>
            </w:tcBorders>
            <w:shd w:val="clear" w:color="auto" w:fill="auto"/>
          </w:tcPr>
          <w:p w:rsidR="00546C80" w:rsidRDefault="00546C80">
            <w:pPr>
              <w:pStyle w:val="Contenudetableau"/>
            </w:pPr>
          </w:p>
        </w:tc>
      </w:tr>
      <w:tr w:rsidR="00546C80" w:rsidTr="009F09C2">
        <w:tc>
          <w:tcPr>
            <w:tcW w:w="2409" w:type="dxa"/>
            <w:tcBorders>
              <w:left w:val="single" w:sz="1" w:space="0" w:color="000000"/>
              <w:bottom w:val="single" w:sz="1" w:space="0" w:color="000000"/>
            </w:tcBorders>
            <w:shd w:val="clear" w:color="auto" w:fill="auto"/>
          </w:tcPr>
          <w:p w:rsidR="00546C80" w:rsidRDefault="00546C80">
            <w:pPr>
              <w:pStyle w:val="Contenudetableau"/>
            </w:pPr>
          </w:p>
        </w:tc>
        <w:tc>
          <w:tcPr>
            <w:tcW w:w="2409" w:type="dxa"/>
            <w:tcBorders>
              <w:left w:val="single" w:sz="1" w:space="0" w:color="000000"/>
              <w:bottom w:val="single" w:sz="1" w:space="0" w:color="000000"/>
            </w:tcBorders>
            <w:shd w:val="clear" w:color="auto" w:fill="auto"/>
          </w:tcPr>
          <w:p w:rsidR="00546C80" w:rsidRDefault="000B2529">
            <w:pPr>
              <w:pStyle w:val="Contenudetableau"/>
            </w:pPr>
            <w:r>
              <w:t>Présentation</w:t>
            </w:r>
          </w:p>
        </w:tc>
        <w:tc>
          <w:tcPr>
            <w:tcW w:w="2410" w:type="dxa"/>
            <w:tcBorders>
              <w:left w:val="single" w:sz="1" w:space="0" w:color="000000"/>
              <w:bottom w:val="single" w:sz="1" w:space="0" w:color="000000"/>
            </w:tcBorders>
            <w:shd w:val="clear" w:color="auto" w:fill="auto"/>
          </w:tcPr>
          <w:p w:rsidR="00546C80" w:rsidRDefault="000B2529">
            <w:pPr>
              <w:pStyle w:val="Contenudetableau"/>
            </w:pPr>
            <w:r>
              <w:t>Txt de présentation de Sophie</w:t>
            </w:r>
          </w:p>
        </w:tc>
        <w:tc>
          <w:tcPr>
            <w:tcW w:w="2410" w:type="dxa"/>
            <w:tcBorders>
              <w:left w:val="single" w:sz="1" w:space="0" w:color="000000"/>
              <w:bottom w:val="single" w:sz="1" w:space="0" w:color="000000"/>
              <w:right w:val="single" w:sz="1" w:space="0" w:color="000000"/>
            </w:tcBorders>
            <w:shd w:val="clear" w:color="auto" w:fill="auto"/>
          </w:tcPr>
          <w:p w:rsidR="00546C80" w:rsidRDefault="00546C80">
            <w:pPr>
              <w:pStyle w:val="Contenudetableau"/>
            </w:pPr>
          </w:p>
        </w:tc>
      </w:tr>
      <w:tr w:rsidR="00546C80" w:rsidTr="009F09C2">
        <w:tc>
          <w:tcPr>
            <w:tcW w:w="2409" w:type="dxa"/>
            <w:tcBorders>
              <w:left w:val="single" w:sz="1" w:space="0" w:color="000000"/>
              <w:bottom w:val="single" w:sz="1" w:space="0" w:color="000000"/>
            </w:tcBorders>
            <w:shd w:val="clear" w:color="auto" w:fill="auto"/>
          </w:tcPr>
          <w:p w:rsidR="00546C80" w:rsidRDefault="000B2529">
            <w:pPr>
              <w:pStyle w:val="Contenudetableau"/>
            </w:pPr>
            <w:r>
              <w:t>Conseillère en image</w:t>
            </w:r>
          </w:p>
        </w:tc>
        <w:tc>
          <w:tcPr>
            <w:tcW w:w="2409" w:type="dxa"/>
            <w:tcBorders>
              <w:left w:val="single" w:sz="1" w:space="0" w:color="000000"/>
              <w:bottom w:val="single" w:sz="1" w:space="0" w:color="000000"/>
            </w:tcBorders>
            <w:shd w:val="clear" w:color="auto" w:fill="auto"/>
          </w:tcPr>
          <w:p w:rsidR="00546C80" w:rsidRDefault="000B2529" w:rsidP="000B2529">
            <w:pPr>
              <w:pStyle w:val="Contenudetableau"/>
            </w:pPr>
            <w:r>
              <w:t>Présentation du métier</w:t>
            </w:r>
          </w:p>
        </w:tc>
        <w:tc>
          <w:tcPr>
            <w:tcW w:w="2410" w:type="dxa"/>
            <w:tcBorders>
              <w:left w:val="single" w:sz="1" w:space="0" w:color="000000"/>
              <w:bottom w:val="single" w:sz="1" w:space="0" w:color="000000"/>
            </w:tcBorders>
            <w:shd w:val="clear" w:color="auto" w:fill="auto"/>
          </w:tcPr>
          <w:p w:rsidR="00546C80" w:rsidRDefault="00546C80">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546C80" w:rsidRDefault="00546C80">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Relooking</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Colorimétrie</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Morphologie</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Style</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Dressing</w:t>
            </w:r>
            <w:r>
              <w:rPr>
                <w:rFonts w:ascii="Arial" w:hAnsi="Arial" w:cs="Arial"/>
                <w:color w:val="222222"/>
                <w:sz w:val="19"/>
                <w:szCs w:val="19"/>
                <w:shd w:val="clear" w:color="auto" w:fill="FFFFFF"/>
              </w:rPr>
              <w:t xml:space="preserve"> </w:t>
            </w:r>
            <w:r w:rsidRPr="009F09C2">
              <w:rPr>
                <w:rFonts w:ascii="Arial" w:hAnsi="Arial" w:cs="Arial"/>
                <w:i/>
                <w:color w:val="222222"/>
                <w:sz w:val="19"/>
                <w:szCs w:val="19"/>
                <w:shd w:val="clear" w:color="auto" w:fill="FFFFFF"/>
              </w:rPr>
              <w:t>optimisé</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Customisation personnalisée</w:t>
            </w:r>
          </w:p>
        </w:tc>
        <w:tc>
          <w:tcPr>
            <w:tcW w:w="2410" w:type="dxa"/>
            <w:tcBorders>
              <w:left w:val="single" w:sz="1" w:space="0" w:color="000000"/>
              <w:bottom w:val="single" w:sz="1" w:space="0" w:color="000000"/>
            </w:tcBorders>
            <w:shd w:val="clear" w:color="auto" w:fill="auto"/>
          </w:tcPr>
          <w:p w:rsidR="009F09C2" w:rsidRDefault="009F09C2">
            <w:pPr>
              <w:pStyle w:val="Contenudetableau"/>
            </w:pPr>
            <w:r>
              <w:t>Avec galerie photos</w:t>
            </w: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Accompagnement shopping</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rsidP="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Auto-maquillage</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09" w:type="dxa"/>
            <w:tcBorders>
              <w:left w:val="single" w:sz="1" w:space="0" w:color="000000"/>
              <w:bottom w:val="single" w:sz="1" w:space="0" w:color="000000"/>
            </w:tcBorders>
            <w:shd w:val="clear" w:color="auto" w:fill="auto"/>
          </w:tcPr>
          <w:p w:rsidR="009F09C2" w:rsidRDefault="009F09C2" w:rsidP="000B2529">
            <w:pPr>
              <w:pStyle w:val="Contenudetableau"/>
            </w:pPr>
            <w:r>
              <w:rPr>
                <w:rFonts w:ascii="Arial" w:hAnsi="Arial" w:cs="Arial"/>
                <w:color w:val="222222"/>
                <w:sz w:val="19"/>
                <w:szCs w:val="19"/>
                <w:shd w:val="clear" w:color="auto" w:fill="FFFFFF"/>
              </w:rPr>
              <w:t xml:space="preserve">=&gt; </w:t>
            </w:r>
            <w:r w:rsidRPr="009F09C2">
              <w:rPr>
                <w:rFonts w:ascii="Arial" w:hAnsi="Arial" w:cs="Arial"/>
                <w:i/>
                <w:color w:val="222222"/>
                <w:sz w:val="19"/>
                <w:szCs w:val="19"/>
                <w:shd w:val="clear" w:color="auto" w:fill="FFFFFF"/>
              </w:rPr>
              <w:t>Décoration</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09" w:type="dxa"/>
            <w:tcBorders>
              <w:left w:val="single" w:sz="1" w:space="0" w:color="000000"/>
              <w:bottom w:val="single" w:sz="1" w:space="0" w:color="000000"/>
            </w:tcBorders>
            <w:shd w:val="clear" w:color="auto" w:fill="auto"/>
          </w:tcPr>
          <w:p w:rsidR="009F09C2" w:rsidRPr="005F1C58" w:rsidRDefault="009F09C2">
            <w:pPr>
              <w:pStyle w:val="Contenudetableau"/>
              <w:rPr>
                <w:rFonts w:cs="Times New Roman"/>
              </w:rPr>
            </w:pPr>
            <w:r w:rsidRPr="005F1C58">
              <w:rPr>
                <w:rFonts w:cs="Times New Roman"/>
                <w:color w:val="222222"/>
                <w:szCs w:val="19"/>
                <w:shd w:val="clear" w:color="auto" w:fill="FFFFFF"/>
              </w:rPr>
              <w:t>Témoignages</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014FFF" w:rsidTr="009F09C2">
        <w:tc>
          <w:tcPr>
            <w:tcW w:w="2409" w:type="dxa"/>
            <w:tcBorders>
              <w:left w:val="single" w:sz="1" w:space="0" w:color="000000"/>
              <w:bottom w:val="single" w:sz="1" w:space="0" w:color="000000"/>
            </w:tcBorders>
            <w:shd w:val="clear" w:color="auto" w:fill="auto"/>
          </w:tcPr>
          <w:p w:rsidR="00014FFF" w:rsidRDefault="00014FFF">
            <w:pPr>
              <w:pStyle w:val="Contenudetableau"/>
            </w:pPr>
          </w:p>
        </w:tc>
        <w:tc>
          <w:tcPr>
            <w:tcW w:w="2409" w:type="dxa"/>
            <w:tcBorders>
              <w:left w:val="single" w:sz="1" w:space="0" w:color="000000"/>
              <w:bottom w:val="single" w:sz="1" w:space="0" w:color="000000"/>
            </w:tcBorders>
            <w:shd w:val="clear" w:color="auto" w:fill="auto"/>
          </w:tcPr>
          <w:p w:rsidR="00014FFF" w:rsidRPr="005F1C58" w:rsidRDefault="00014FFF">
            <w:pPr>
              <w:pStyle w:val="Contenudetableau"/>
              <w:rPr>
                <w:rFonts w:cs="Times New Roman"/>
                <w:color w:val="222222"/>
                <w:szCs w:val="19"/>
                <w:shd w:val="clear" w:color="auto" w:fill="FFFFFF"/>
              </w:rPr>
            </w:pPr>
            <w:r>
              <w:rPr>
                <w:rFonts w:cs="Times New Roman"/>
                <w:color w:val="222222"/>
                <w:szCs w:val="19"/>
                <w:shd w:val="clear" w:color="auto" w:fill="FFFFFF"/>
              </w:rPr>
              <w:t>Partenaires</w:t>
            </w:r>
          </w:p>
        </w:tc>
        <w:tc>
          <w:tcPr>
            <w:tcW w:w="2410" w:type="dxa"/>
            <w:tcBorders>
              <w:left w:val="single" w:sz="1" w:space="0" w:color="000000"/>
              <w:bottom w:val="single" w:sz="1" w:space="0" w:color="000000"/>
            </w:tcBorders>
            <w:shd w:val="clear" w:color="auto" w:fill="auto"/>
          </w:tcPr>
          <w:p w:rsidR="00014FFF" w:rsidRDefault="00014FFF">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014FFF" w:rsidRDefault="00014FFF">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r>
              <w:t>Créatrice de bijoux</w:t>
            </w:r>
          </w:p>
          <w:p w:rsidR="009F09C2" w:rsidRDefault="009F09C2">
            <w:pPr>
              <w:pStyle w:val="Contenudetableau"/>
            </w:pPr>
            <w:r>
              <w:t>&amp; Accessoires</w:t>
            </w:r>
          </w:p>
        </w:tc>
        <w:tc>
          <w:tcPr>
            <w:tcW w:w="2409" w:type="dxa"/>
            <w:tcBorders>
              <w:left w:val="single" w:sz="1" w:space="0" w:color="000000"/>
              <w:bottom w:val="single" w:sz="1" w:space="0" w:color="000000"/>
            </w:tcBorders>
            <w:shd w:val="clear" w:color="auto" w:fill="auto"/>
          </w:tcPr>
          <w:p w:rsidR="009F09C2" w:rsidRDefault="009F09C2">
            <w:pPr>
              <w:pStyle w:val="Contenudetableau"/>
            </w:pPr>
            <w:r>
              <w:t>Galerie d’images</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r>
              <w:t>Artiste peintre</w:t>
            </w:r>
          </w:p>
        </w:tc>
        <w:tc>
          <w:tcPr>
            <w:tcW w:w="2409" w:type="dxa"/>
            <w:tcBorders>
              <w:left w:val="single" w:sz="1" w:space="0" w:color="000000"/>
              <w:bottom w:val="single" w:sz="1" w:space="0" w:color="000000"/>
            </w:tcBorders>
            <w:shd w:val="clear" w:color="auto" w:fill="auto"/>
          </w:tcPr>
          <w:p w:rsidR="009F09C2" w:rsidRDefault="009F09C2">
            <w:pPr>
              <w:pStyle w:val="Contenudetableau"/>
            </w:pPr>
            <w:r>
              <w:t>Post avec images + texte</w:t>
            </w: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014FFF" w:rsidTr="009F09C2">
        <w:tc>
          <w:tcPr>
            <w:tcW w:w="2409" w:type="dxa"/>
            <w:tcBorders>
              <w:left w:val="single" w:sz="1" w:space="0" w:color="000000"/>
              <w:bottom w:val="single" w:sz="1" w:space="0" w:color="000000"/>
            </w:tcBorders>
            <w:shd w:val="clear" w:color="auto" w:fill="auto"/>
          </w:tcPr>
          <w:p w:rsidR="00014FFF" w:rsidRDefault="00014FFF">
            <w:pPr>
              <w:pStyle w:val="Contenudetableau"/>
            </w:pPr>
          </w:p>
        </w:tc>
        <w:tc>
          <w:tcPr>
            <w:tcW w:w="2409" w:type="dxa"/>
            <w:tcBorders>
              <w:left w:val="single" w:sz="1" w:space="0" w:color="000000"/>
              <w:bottom w:val="single" w:sz="1" w:space="0" w:color="000000"/>
            </w:tcBorders>
            <w:shd w:val="clear" w:color="auto" w:fill="auto"/>
          </w:tcPr>
          <w:p w:rsidR="00014FFF" w:rsidRDefault="00014FFF">
            <w:pPr>
              <w:pStyle w:val="Contenudetableau"/>
            </w:pPr>
            <w:r>
              <w:t>Evènements</w:t>
            </w:r>
          </w:p>
        </w:tc>
        <w:tc>
          <w:tcPr>
            <w:tcW w:w="2410" w:type="dxa"/>
            <w:tcBorders>
              <w:left w:val="single" w:sz="1" w:space="0" w:color="000000"/>
              <w:bottom w:val="single" w:sz="1" w:space="0" w:color="000000"/>
            </w:tcBorders>
            <w:shd w:val="clear" w:color="auto" w:fill="auto"/>
          </w:tcPr>
          <w:p w:rsidR="00014FFF" w:rsidRDefault="00014FFF">
            <w:pPr>
              <w:pStyle w:val="Contenudetableau"/>
            </w:pPr>
            <w:r>
              <w:t>Journal d’évènements</w:t>
            </w:r>
          </w:p>
        </w:tc>
        <w:tc>
          <w:tcPr>
            <w:tcW w:w="2410" w:type="dxa"/>
            <w:tcBorders>
              <w:left w:val="single" w:sz="1" w:space="0" w:color="000000"/>
              <w:bottom w:val="single" w:sz="1" w:space="0" w:color="000000"/>
              <w:right w:val="single" w:sz="1" w:space="0" w:color="000000"/>
            </w:tcBorders>
            <w:shd w:val="clear" w:color="auto" w:fill="auto"/>
          </w:tcPr>
          <w:p w:rsidR="00014FFF" w:rsidRDefault="00014FFF">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r>
              <w:t>Contact</w:t>
            </w:r>
          </w:p>
        </w:tc>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tcBorders>
            <w:shd w:val="clear" w:color="auto" w:fill="auto"/>
          </w:tcPr>
          <w:p w:rsidR="009F09C2" w:rsidRDefault="00014FFF">
            <w:pPr>
              <w:pStyle w:val="Contenudetableau"/>
            </w:pPr>
            <w:r>
              <w:t>Formulaire de contact avec plusieurs « objets » pour l’envoi du message. DONT la possibilité de proposer un témoignage.</w:t>
            </w: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r w:rsidR="009F09C2" w:rsidTr="009F09C2">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09"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tcBorders>
            <w:shd w:val="clear" w:color="auto" w:fill="auto"/>
          </w:tcPr>
          <w:p w:rsidR="009F09C2" w:rsidRDefault="009F09C2">
            <w:pPr>
              <w:pStyle w:val="Contenudetableau"/>
            </w:pPr>
          </w:p>
        </w:tc>
        <w:tc>
          <w:tcPr>
            <w:tcW w:w="2410" w:type="dxa"/>
            <w:tcBorders>
              <w:left w:val="single" w:sz="1" w:space="0" w:color="000000"/>
              <w:bottom w:val="single" w:sz="1" w:space="0" w:color="000000"/>
              <w:right w:val="single" w:sz="1" w:space="0" w:color="000000"/>
            </w:tcBorders>
            <w:shd w:val="clear" w:color="auto" w:fill="auto"/>
          </w:tcPr>
          <w:p w:rsidR="009F09C2" w:rsidRDefault="009F09C2">
            <w:pPr>
              <w:pStyle w:val="Contenudetableau"/>
            </w:pPr>
          </w:p>
        </w:tc>
      </w:tr>
    </w:tbl>
    <w:p w:rsidR="00546C80" w:rsidRDefault="00546C80"/>
    <w:p w:rsidR="00546C80" w:rsidRDefault="00546C80">
      <w:pPr>
        <w:pStyle w:val="Titre1"/>
        <w:pageBreakBefore/>
      </w:pPr>
      <w:r>
        <w:lastRenderedPageBreak/>
        <w:t>Aspect visuel</w:t>
      </w:r>
    </w:p>
    <w:p w:rsidR="00546C80" w:rsidRDefault="00546C80">
      <w:pPr>
        <w:pStyle w:val="Titre2"/>
      </w:pPr>
      <w:r>
        <w:t>Style et graphisme</w:t>
      </w:r>
    </w:p>
    <w:p w:rsidR="00546C80" w:rsidRDefault="00546C80" w:rsidP="00701982">
      <w:pPr>
        <w:pStyle w:val="description"/>
      </w:pPr>
      <w:r>
        <w:t>Le client possède-t-il un logo, une charte graphique à respecter ?</w:t>
      </w:r>
    </w:p>
    <w:p w:rsidR="00063214" w:rsidRDefault="00063214" w:rsidP="00063214">
      <w:r>
        <w:t>La cliente possède un fichier préparatoire pour une charte graphique avec des idées, des choses à retenir, d’autres à éviter mais aucune charte graphique n’a été clairement établie.</w:t>
      </w:r>
      <w:r>
        <w:br/>
        <w:t>Concernant le logo, un logo existe en format papier, sur sa carte de visite mais le logo n’existe pas en format informatique et devra être refait.</w:t>
      </w:r>
    </w:p>
    <w:p w:rsidR="00546C80" w:rsidRDefault="00546C80" w:rsidP="00701982">
      <w:pPr>
        <w:pStyle w:val="description"/>
      </w:pPr>
      <w:r>
        <w:t>Le client souhaite-t-il donner une certaine « ambiance » à son site (par exemple : chaleureux, luxueux, frais, dynamique, technique, sérieux,...)</w:t>
      </w:r>
    </w:p>
    <w:p w:rsidR="00063214" w:rsidRDefault="00063214" w:rsidP="00063214">
      <w:r>
        <w:t>Épuré, simpliste, structuré, carré (dans les formes. Carré/rectangulaire/…), clair, lumineux</w:t>
      </w:r>
    </w:p>
    <w:p w:rsidR="00546C80" w:rsidRDefault="00546C80">
      <w:pPr>
        <w:pStyle w:val="Titre2"/>
      </w:pPr>
      <w:commentRangeStart w:id="3"/>
      <w:r>
        <w:t>Navigation dans le site</w:t>
      </w:r>
      <w:commentRangeEnd w:id="3"/>
      <w:r w:rsidR="00063214">
        <w:rPr>
          <w:rStyle w:val="Marquedecommentaire"/>
          <w:rFonts w:ascii="Times New Roman" w:eastAsia="SimSun" w:hAnsi="Times New Roman"/>
          <w:b w:val="0"/>
          <w:bCs w:val="0"/>
          <w:i w:val="0"/>
          <w:iCs w:val="0"/>
        </w:rPr>
        <w:commentReference w:id="3"/>
      </w:r>
    </w:p>
    <w:p w:rsidR="00546C80" w:rsidRDefault="00546C80" w:rsidP="00701982">
      <w:pPr>
        <w:pStyle w:val="description"/>
      </w:pPr>
      <w:r>
        <w:t>Quels sont les éléments de navigation qui doivent être intégrés pour permettre au visiteur de s'y retrouver dans le site ?</w:t>
      </w:r>
    </w:p>
    <w:p w:rsidR="00546C80" w:rsidRDefault="00546C80" w:rsidP="00701982">
      <w:pPr>
        <w:pStyle w:val="description"/>
      </w:pPr>
      <w:r>
        <w:t>Exemples : Fil d'Ariane, organisation en onglets, plan de site, menus principaux et secondaires</w:t>
      </w:r>
    </w:p>
    <w:p w:rsidR="00406777" w:rsidRPr="00DB7A5E" w:rsidRDefault="00406777" w:rsidP="00701982">
      <w:pPr>
        <w:pStyle w:val="description"/>
        <w:rPr>
          <w:color w:val="E36C0A" w:themeColor="accent6" w:themeShade="BF"/>
        </w:rPr>
      </w:pPr>
    </w:p>
    <w:p w:rsidR="00406777" w:rsidRPr="00DB7A5E" w:rsidRDefault="00406777" w:rsidP="00701982">
      <w:pPr>
        <w:pStyle w:val="description"/>
        <w:rPr>
          <w:color w:val="E36C0A" w:themeColor="accent6" w:themeShade="BF"/>
        </w:rPr>
      </w:pPr>
      <w:r w:rsidRPr="00DB7A5E">
        <w:rPr>
          <w:color w:val="E36C0A" w:themeColor="accent6" w:themeShade="BF"/>
        </w:rPr>
        <w:t xml:space="preserve">La navigation du site se fait </w:t>
      </w:r>
      <w:proofErr w:type="spellStart"/>
      <w:r w:rsidRPr="00DB7A5E">
        <w:rPr>
          <w:color w:val="E36C0A" w:themeColor="accent6" w:themeShade="BF"/>
        </w:rPr>
        <w:t>grace</w:t>
      </w:r>
      <w:proofErr w:type="spellEnd"/>
      <w:r w:rsidRPr="00DB7A5E">
        <w:rPr>
          <w:color w:val="E36C0A" w:themeColor="accent6" w:themeShade="BF"/>
        </w:rPr>
        <w:t xml:space="preserve"> </w:t>
      </w:r>
      <w:proofErr w:type="gramStart"/>
      <w:r w:rsidRPr="00DB7A5E">
        <w:rPr>
          <w:color w:val="E36C0A" w:themeColor="accent6" w:themeShade="BF"/>
        </w:rPr>
        <w:t>a</w:t>
      </w:r>
      <w:proofErr w:type="gramEnd"/>
      <w:r w:rsidRPr="00DB7A5E">
        <w:rPr>
          <w:color w:val="E36C0A" w:themeColor="accent6" w:themeShade="BF"/>
        </w:rPr>
        <w:t xml:space="preserve"> un menu horizontal se trouvant dans chacune des pages (organisation en onglets/pages)</w:t>
      </w:r>
    </w:p>
    <w:p w:rsidR="00406777" w:rsidRDefault="00406777" w:rsidP="00701982">
      <w:pPr>
        <w:pStyle w:val="description"/>
      </w:pPr>
    </w:p>
    <w:p w:rsidR="00546C80" w:rsidRDefault="00546C80">
      <w:pPr>
        <w:pStyle w:val="Titre2"/>
      </w:pPr>
      <w:commentRangeStart w:id="4"/>
      <w:r>
        <w:t>Mise en page du site</w:t>
      </w:r>
      <w:commentRangeEnd w:id="4"/>
      <w:r w:rsidR="00063214">
        <w:rPr>
          <w:rStyle w:val="Marquedecommentaire"/>
          <w:rFonts w:ascii="Times New Roman" w:eastAsia="SimSun" w:hAnsi="Times New Roman"/>
          <w:b w:val="0"/>
          <w:bCs w:val="0"/>
          <w:i w:val="0"/>
          <w:iCs w:val="0"/>
        </w:rPr>
        <w:commentReference w:id="4"/>
      </w:r>
    </w:p>
    <w:p w:rsidR="00546C80" w:rsidRDefault="00546C80" w:rsidP="00701982">
      <w:pPr>
        <w:pStyle w:val="description"/>
      </w:pPr>
      <w:r>
        <w:t>Proposez des maquettes des pages principales pour avoir une idée de l'aspect général du site ce qui aidera la communication dans l'équipe et avec le client. Pas besoin de faire des pages au pixel près, des schémas ou des croquis peuvent suffire dans un premier temps</w:t>
      </w:r>
    </w:p>
    <w:p w:rsidR="00546C80" w:rsidRDefault="00546C80" w:rsidP="00701982">
      <w:pPr>
        <w:pStyle w:val="description"/>
      </w:pPr>
      <w:r>
        <w:t>Si le site doit être lu sur différents supports (smartphone, tablette, PC, TV,...) pensez à décrire les écrans pour ces autres supports</w:t>
      </w:r>
    </w:p>
    <w:p w:rsidR="00546C80" w:rsidRDefault="00546C80"/>
    <w:tbl>
      <w:tblPr>
        <w:tblW w:w="9748" w:type="dxa"/>
        <w:tblInd w:w="55" w:type="dxa"/>
        <w:tblLayout w:type="fixed"/>
        <w:tblCellMar>
          <w:top w:w="55" w:type="dxa"/>
          <w:left w:w="55" w:type="dxa"/>
          <w:bottom w:w="55" w:type="dxa"/>
          <w:right w:w="55" w:type="dxa"/>
        </w:tblCellMar>
        <w:tblLook w:val="0000" w:firstRow="0" w:lastRow="0" w:firstColumn="0" w:lastColumn="0" w:noHBand="0" w:noVBand="0"/>
      </w:tblPr>
      <w:tblGrid>
        <w:gridCol w:w="9618"/>
        <w:gridCol w:w="130"/>
      </w:tblGrid>
      <w:tr w:rsidR="00546C80" w:rsidTr="009F09C2">
        <w:tc>
          <w:tcPr>
            <w:tcW w:w="9618" w:type="dxa"/>
            <w:shd w:val="clear" w:color="auto" w:fill="auto"/>
          </w:tcPr>
          <w:p w:rsidR="009F09C2" w:rsidRDefault="005F1C58" w:rsidP="009F09C2">
            <w:pPr>
              <w:pStyle w:val="Contenudetableau"/>
            </w:pPr>
            <w:r>
              <w:rPr>
                <w:noProof/>
                <w:lang w:eastAsia="fr-BE" w:bidi="ar-SA"/>
              </w:rPr>
              <w:lastRenderedPageBreak/>
              <w:drawing>
                <wp:inline distT="0" distB="0" distL="0" distR="0" wp14:anchorId="28BEE59C" wp14:editId="3E7B5B54">
                  <wp:extent cx="5400675" cy="3743325"/>
                  <wp:effectExtent l="19050" t="19050" r="28575" b="28575"/>
                  <wp:docPr id="1" name="Image 1" descr="D:\Sites Client\Sophie\informations\croquis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tes Client\Sophie\informations\croquis_000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675" cy="3743325"/>
                          </a:xfrm>
                          <a:prstGeom prst="rect">
                            <a:avLst/>
                          </a:prstGeom>
                          <a:noFill/>
                          <a:ln w="6350" cmpd="sng">
                            <a:solidFill>
                              <a:srgbClr val="000000"/>
                            </a:solidFill>
                            <a:miter lim="800000"/>
                            <a:headEnd/>
                            <a:tailEnd/>
                          </a:ln>
                          <a:effectLst/>
                        </pic:spPr>
                      </pic:pic>
                    </a:graphicData>
                  </a:graphic>
                </wp:inline>
              </w:drawing>
            </w:r>
          </w:p>
          <w:p w:rsidR="00546C80" w:rsidRDefault="005F1C58" w:rsidP="009F09C2">
            <w:pPr>
              <w:pStyle w:val="Contenudetableau"/>
            </w:pPr>
            <w:r>
              <w:rPr>
                <w:noProof/>
                <w:lang w:eastAsia="fr-BE" w:bidi="ar-SA"/>
              </w:rPr>
              <w:drawing>
                <wp:inline distT="0" distB="0" distL="0" distR="0" wp14:anchorId="1D6B6E33" wp14:editId="3D6F5559">
                  <wp:extent cx="5400675" cy="3914775"/>
                  <wp:effectExtent l="19050" t="19050" r="28575" b="28575"/>
                  <wp:docPr id="3" name="Image 3" descr="../Sophie/informations/croquis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hie/informations/croquis_000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675" cy="3914775"/>
                          </a:xfrm>
                          <a:prstGeom prst="rect">
                            <a:avLst/>
                          </a:prstGeom>
                          <a:noFill/>
                          <a:ln w="6350" cmpd="sng">
                            <a:solidFill>
                              <a:srgbClr val="000000"/>
                            </a:solidFill>
                            <a:miter lim="800000"/>
                            <a:headEnd/>
                            <a:tailEnd/>
                          </a:ln>
                          <a:effectLst/>
                        </pic:spPr>
                      </pic:pic>
                    </a:graphicData>
                  </a:graphic>
                </wp:inline>
              </w:drawing>
            </w:r>
          </w:p>
        </w:tc>
        <w:tc>
          <w:tcPr>
            <w:tcW w:w="130" w:type="dxa"/>
            <w:shd w:val="clear" w:color="auto" w:fill="auto"/>
          </w:tcPr>
          <w:p w:rsidR="00546C80" w:rsidRDefault="00546C80">
            <w:pPr>
              <w:pStyle w:val="Contenudetableau"/>
            </w:pPr>
          </w:p>
        </w:tc>
      </w:tr>
    </w:tbl>
    <w:p w:rsidR="00546C80" w:rsidRDefault="00014FFF">
      <w:r>
        <w:rPr>
          <w:noProof/>
          <w:lang w:eastAsia="fr-BE" w:bidi="ar-SA"/>
        </w:rPr>
        <w:lastRenderedPageBreak/>
        <w:drawing>
          <wp:inline distT="0" distB="0" distL="0" distR="0" wp14:anchorId="13FB6735" wp14:editId="2EB31ED4">
            <wp:extent cx="5781675" cy="3009900"/>
            <wp:effectExtent l="19050" t="19050" r="28575" b="19050"/>
            <wp:docPr id="10" name="Image 10" descr="../Sophie/informations/croquis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phie/informations/croquis_00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1675" cy="3009900"/>
                    </a:xfrm>
                    <a:prstGeom prst="rect">
                      <a:avLst/>
                    </a:prstGeom>
                    <a:noFill/>
                    <a:ln w="6350" cmpd="sng">
                      <a:solidFill>
                        <a:srgbClr val="000000"/>
                      </a:solidFill>
                      <a:miter lim="800000"/>
                      <a:headEnd/>
                      <a:tailEnd/>
                    </a:ln>
                    <a:effectLst/>
                  </pic:spPr>
                </pic:pic>
              </a:graphicData>
            </a:graphic>
          </wp:inline>
        </w:drawing>
      </w:r>
    </w:p>
    <w:p w:rsidR="00546C80" w:rsidRDefault="00546C80">
      <w:pPr>
        <w:pStyle w:val="Titre1"/>
        <w:pageBreakBefore/>
      </w:pPr>
      <w:r>
        <w:lastRenderedPageBreak/>
        <w:t>Fonctionnalités</w:t>
      </w:r>
    </w:p>
    <w:p w:rsidR="00546C80" w:rsidRDefault="00546C80">
      <w:pPr>
        <w:pStyle w:val="Titre2"/>
      </w:pPr>
      <w:r>
        <w:t>Modules à réaliser</w:t>
      </w:r>
    </w:p>
    <w:p w:rsidR="00546C80" w:rsidRDefault="00546C80">
      <w:pPr>
        <w:pStyle w:val="Corpsdetexte"/>
        <w:numPr>
          <w:ilvl w:val="0"/>
          <w:numId w:val="4"/>
        </w:numPr>
      </w:pPr>
      <w:r w:rsidRPr="00063214">
        <w:rPr>
          <w:u w:val="single"/>
        </w:rPr>
        <w:t xml:space="preserve">Site </w:t>
      </w:r>
      <w:r w:rsidR="00063214" w:rsidRPr="00063214">
        <w:rPr>
          <w:u w:val="single"/>
        </w:rPr>
        <w:t>unilingue</w:t>
      </w:r>
      <w:r w:rsidR="00063214">
        <w:t> : Français</w:t>
      </w:r>
    </w:p>
    <w:p w:rsidR="00546C80" w:rsidRDefault="00A4391A">
      <w:pPr>
        <w:pStyle w:val="Corpsdetexte"/>
        <w:numPr>
          <w:ilvl w:val="0"/>
          <w:numId w:val="4"/>
        </w:numPr>
      </w:pPr>
      <w:r w:rsidRPr="009A24D4">
        <w:rPr>
          <w:color w:val="00B050"/>
        </w:rPr>
        <w:t>Témoignages</w:t>
      </w:r>
      <w:r w:rsidR="00E9101C" w:rsidRPr="009A24D4">
        <w:rPr>
          <w:color w:val="00B050"/>
        </w:rPr>
        <w:t xml:space="preserve"> </w:t>
      </w:r>
      <w:r w:rsidR="00E9101C">
        <w:t>(page recueillant les témoignages des clients satisfaits pour l’activité de conseillère en image)</w:t>
      </w:r>
    </w:p>
    <w:p w:rsidR="00063214" w:rsidRDefault="00063214" w:rsidP="00063214">
      <w:pPr>
        <w:pStyle w:val="Corpsdetexte"/>
        <w:numPr>
          <w:ilvl w:val="0"/>
          <w:numId w:val="4"/>
        </w:numPr>
      </w:pPr>
      <w:r w:rsidRPr="009A24D4">
        <w:rPr>
          <w:color w:val="00B050"/>
        </w:rPr>
        <w:t>Formulaire de</w:t>
      </w:r>
      <w:r w:rsidR="0058153D" w:rsidRPr="009A24D4">
        <w:rPr>
          <w:color w:val="00B050"/>
        </w:rPr>
        <w:t xml:space="preserve"> contact </w:t>
      </w:r>
      <w:r w:rsidR="00A4391A">
        <w:t xml:space="preserve">avec possibilité de demander un devis, proposer un témoignage ou juste laisser un message en fonction de l’activité qui </w:t>
      </w:r>
      <w:r w:rsidR="009A24D4">
        <w:t>intéresse</w:t>
      </w:r>
      <w:r w:rsidR="00A4391A">
        <w:t xml:space="preserve"> l’internaute.</w:t>
      </w:r>
    </w:p>
    <w:p w:rsidR="00BA4D09" w:rsidRDefault="00A4391A">
      <w:pPr>
        <w:pStyle w:val="Corpsdetexte"/>
        <w:numPr>
          <w:ilvl w:val="0"/>
          <w:numId w:val="4"/>
        </w:numPr>
      </w:pPr>
      <w:r w:rsidRPr="009A24D4">
        <w:rPr>
          <w:color w:val="00B050"/>
        </w:rPr>
        <w:t>Journal d’évènements </w:t>
      </w:r>
      <w:r>
        <w:t>:</w:t>
      </w:r>
      <w:r w:rsidR="00BA4D09">
        <w:t xml:space="preserve"> pour communiquer sa présence à des évènements (conseillère en image) / expositions (artiste-peintre) / points de vente (créatrice de bijoux)</w:t>
      </w:r>
      <w:r w:rsidR="001604E9">
        <w:t xml:space="preserve"> // Points de vente ponctuels (non fixes)</w:t>
      </w:r>
      <w:r w:rsidR="00E9101C">
        <w:t xml:space="preserve"> =&gt; présent sur la page « présentation ».</w:t>
      </w:r>
      <w:r>
        <w:t xml:space="preserve"> Les évènements passés resteraient visibles sur le site.</w:t>
      </w:r>
    </w:p>
    <w:p w:rsidR="009A24D4" w:rsidRDefault="00BA4D09" w:rsidP="009A24D4">
      <w:pPr>
        <w:pStyle w:val="Corpsdetexte"/>
        <w:numPr>
          <w:ilvl w:val="0"/>
          <w:numId w:val="4"/>
        </w:numPr>
      </w:pPr>
      <w:r w:rsidRPr="009A24D4">
        <w:rPr>
          <w:color w:val="00B050"/>
        </w:rPr>
        <w:t>Gal</w:t>
      </w:r>
      <w:r w:rsidR="001604E9" w:rsidRPr="009A24D4">
        <w:rPr>
          <w:color w:val="00B050"/>
        </w:rPr>
        <w:t xml:space="preserve">erie photo </w:t>
      </w:r>
      <w:r w:rsidR="00A4391A">
        <w:t xml:space="preserve">+ </w:t>
      </w:r>
      <w:r w:rsidR="00A4391A" w:rsidRPr="009A24D4">
        <w:rPr>
          <w:color w:val="00B050"/>
        </w:rPr>
        <w:t xml:space="preserve">carrousel </w:t>
      </w:r>
      <w:r w:rsidR="001604E9">
        <w:t>pour les 2</w:t>
      </w:r>
      <w:r>
        <w:t xml:space="preserve"> activités</w:t>
      </w:r>
      <w:r w:rsidR="001604E9">
        <w:t xml:space="preserve"> (bijoux et peinture)</w:t>
      </w:r>
      <w:r w:rsidR="009A24D4">
        <w:t xml:space="preserve"> =&gt; BONUS : ajout dans l’administration d’un système qui permet de mentionner comme étant « vendues » les œuvres. Elles resteraient alors visibles dans la galerie.</w:t>
      </w:r>
    </w:p>
    <w:p w:rsidR="002C7B43" w:rsidRDefault="00546C80" w:rsidP="002C7B43">
      <w:pPr>
        <w:pStyle w:val="Corpsdetexte"/>
        <w:numPr>
          <w:ilvl w:val="0"/>
          <w:numId w:val="4"/>
        </w:numPr>
      </w:pPr>
      <w:r>
        <w:t xml:space="preserve">Système de </w:t>
      </w:r>
      <w:r w:rsidRPr="009A24D4">
        <w:rPr>
          <w:color w:val="00B050"/>
        </w:rPr>
        <w:t xml:space="preserve">gestion </w:t>
      </w:r>
      <w:r w:rsidR="008F1267" w:rsidRPr="009A24D4">
        <w:rPr>
          <w:color w:val="00B050"/>
        </w:rPr>
        <w:t xml:space="preserve">complète </w:t>
      </w:r>
      <w:r w:rsidRPr="009A24D4">
        <w:rPr>
          <w:color w:val="00B050"/>
        </w:rPr>
        <w:t xml:space="preserve">de contenu </w:t>
      </w:r>
      <w:r w:rsidR="00A4391A" w:rsidRPr="009A24D4">
        <w:rPr>
          <w:color w:val="00B050"/>
        </w:rPr>
        <w:t>des pages </w:t>
      </w:r>
      <w:r w:rsidR="00A4391A">
        <w:t xml:space="preserve">: </w:t>
      </w:r>
      <w:r w:rsidR="009A24D4">
        <w:t>témoignages, évènements, partenaires, galeries et citations.</w:t>
      </w:r>
    </w:p>
    <w:p w:rsidR="002C7B43" w:rsidRDefault="002C7B43" w:rsidP="002C7B43">
      <w:pPr>
        <w:pStyle w:val="Corpsdetexte"/>
        <w:numPr>
          <w:ilvl w:val="0"/>
          <w:numId w:val="4"/>
        </w:numPr>
      </w:pPr>
      <w:r>
        <w:t>FOOTER : présent sur toutes les pages</w:t>
      </w:r>
    </w:p>
    <w:p w:rsidR="00546C80" w:rsidRDefault="00546C80">
      <w:pPr>
        <w:pStyle w:val="Corpsdetexte"/>
      </w:pPr>
    </w:p>
    <w:p w:rsidR="00546C80" w:rsidRDefault="00546C80">
      <w:pPr>
        <w:pStyle w:val="Titre1"/>
        <w:pageBreakBefore/>
      </w:pPr>
      <w:commentRangeStart w:id="5"/>
      <w:r>
        <w:lastRenderedPageBreak/>
        <w:t>Données techniques</w:t>
      </w:r>
      <w:commentRangeEnd w:id="5"/>
      <w:r w:rsidR="00AC0AF0">
        <w:rPr>
          <w:rStyle w:val="Marquedecommentaire"/>
          <w:rFonts w:ascii="Times New Roman" w:eastAsia="SimSun" w:hAnsi="Times New Roman"/>
          <w:b w:val="0"/>
          <w:bCs w:val="0"/>
        </w:rPr>
        <w:commentReference w:id="5"/>
      </w:r>
    </w:p>
    <w:p w:rsidR="00546C80" w:rsidRDefault="00546C80">
      <w:pPr>
        <w:pStyle w:val="Titre2"/>
      </w:pPr>
      <w:r>
        <w:t>Technologies utilisées pour la réalisation des modules</w:t>
      </w:r>
    </w:p>
    <w:p w:rsidR="00546C80" w:rsidRDefault="00546C80" w:rsidP="00701982">
      <w:pPr>
        <w:pStyle w:val="description"/>
      </w:pPr>
      <w:r>
        <w:t>Décrire brièvement pour chaque module, quelles technologies vont être utilisées pour les développer.</w:t>
      </w:r>
    </w:p>
    <w:p w:rsidR="00546C80" w:rsidRDefault="00546C80" w:rsidP="00701982">
      <w:pPr>
        <w:pStyle w:val="description"/>
      </w:pPr>
      <w:r>
        <w:t>Par exemple : codage de la fonctionnalité de A à Z, utilisation d'un plug-in ou d'une bibliothèque de fonctions, emploi d'un générateur de thème,...</w:t>
      </w:r>
    </w:p>
    <w:p w:rsidR="00DB7A5E" w:rsidRDefault="00DB7A5E" w:rsidP="00701982">
      <w:pPr>
        <w:pStyle w:val="description"/>
      </w:pPr>
    </w:p>
    <w:p w:rsidR="00DB7A5E" w:rsidRPr="00DB7A5E" w:rsidRDefault="00DB7A5E" w:rsidP="00701982">
      <w:pPr>
        <w:pStyle w:val="description"/>
        <w:rPr>
          <w:color w:val="E36C0A" w:themeColor="accent6" w:themeShade="BF"/>
        </w:rPr>
      </w:pPr>
      <w:r w:rsidRPr="00DB7A5E">
        <w:rPr>
          <w:color w:val="E36C0A" w:themeColor="accent6" w:themeShade="BF"/>
        </w:rPr>
        <w:t xml:space="preserve">Codage personnelle avec utilisation de </w:t>
      </w:r>
      <w:proofErr w:type="spellStart"/>
      <w:r w:rsidRPr="00DB7A5E">
        <w:rPr>
          <w:color w:val="E36C0A" w:themeColor="accent6" w:themeShade="BF"/>
        </w:rPr>
        <w:t>modul</w:t>
      </w:r>
      <w:proofErr w:type="spellEnd"/>
      <w:r w:rsidRPr="00DB7A5E">
        <w:rPr>
          <w:color w:val="E36C0A" w:themeColor="accent6" w:themeShade="BF"/>
        </w:rPr>
        <w:t xml:space="preserve"> </w:t>
      </w:r>
      <w:proofErr w:type="spellStart"/>
      <w:r w:rsidRPr="00DB7A5E">
        <w:rPr>
          <w:color w:val="E36C0A" w:themeColor="accent6" w:themeShade="BF"/>
        </w:rPr>
        <w:t>boostraop</w:t>
      </w:r>
      <w:proofErr w:type="spellEnd"/>
      <w:r w:rsidRPr="00DB7A5E">
        <w:rPr>
          <w:color w:val="E36C0A" w:themeColor="accent6" w:themeShade="BF"/>
        </w:rPr>
        <w:t xml:space="preserve"> (</w:t>
      </w:r>
      <w:proofErr w:type="spellStart"/>
      <w:r w:rsidRPr="00DB7A5E">
        <w:rPr>
          <w:color w:val="E36C0A" w:themeColor="accent6" w:themeShade="BF"/>
        </w:rPr>
        <w:t>mondal</w:t>
      </w:r>
      <w:proofErr w:type="spellEnd"/>
      <w:proofErr w:type="gramStart"/>
      <w:r w:rsidRPr="00DB7A5E">
        <w:rPr>
          <w:color w:val="E36C0A" w:themeColor="accent6" w:themeShade="BF"/>
        </w:rPr>
        <w:t>,,</w:t>
      </w:r>
      <w:proofErr w:type="spellStart"/>
      <w:r w:rsidRPr="00DB7A5E">
        <w:rPr>
          <w:color w:val="E36C0A" w:themeColor="accent6" w:themeShade="BF"/>
        </w:rPr>
        <w:t>galerie,carrouselle</w:t>
      </w:r>
      <w:proofErr w:type="spellEnd"/>
      <w:proofErr w:type="gramEnd"/>
      <w:r w:rsidRPr="00DB7A5E">
        <w:rPr>
          <w:color w:val="E36C0A" w:themeColor="accent6" w:themeShade="BF"/>
        </w:rPr>
        <w:t>)</w:t>
      </w:r>
    </w:p>
    <w:p w:rsidR="00546C80" w:rsidRDefault="00546C80">
      <w:pPr>
        <w:pStyle w:val="Corpsdetexte"/>
      </w:pPr>
    </w:p>
    <w:p w:rsidR="00546C80" w:rsidRDefault="00546C80">
      <w:pPr>
        <w:pStyle w:val="Titre2"/>
      </w:pPr>
      <w:r>
        <w:t>Hébergement</w:t>
      </w:r>
    </w:p>
    <w:p w:rsidR="00546C80" w:rsidRDefault="00546C80" w:rsidP="00701982">
      <w:pPr>
        <w:pStyle w:val="description"/>
      </w:pPr>
      <w:r>
        <w:t>NB : dans le cadre du site client,</w:t>
      </w:r>
      <w:r w:rsidR="00AC0AF0">
        <w:t xml:space="preserve"> </w:t>
      </w:r>
      <w:r>
        <w:t xml:space="preserve">vous </w:t>
      </w:r>
      <w:r w:rsidR="00AC0AF0">
        <w:t>devrez</w:t>
      </w:r>
      <w:r>
        <w:t xml:space="preserve"> conseiller le client pour lui proposer quel type d'hébergement, quel prix, quelles performances, quelle politique de sauvegarde/restauration,... </w:t>
      </w:r>
    </w:p>
    <w:p w:rsidR="00546C80" w:rsidRDefault="00546C80" w:rsidP="00701982">
      <w:pPr>
        <w:pStyle w:val="description"/>
      </w:pPr>
      <w:r>
        <w:t>MAIS LE CLIENT DOIT PRENDRE CELA A SON NOM ET LE PAYER LUI-MEME</w:t>
      </w:r>
    </w:p>
    <w:p w:rsidR="00DB7A5E" w:rsidRPr="00DB7A5E" w:rsidRDefault="00DB7A5E" w:rsidP="00701982">
      <w:pPr>
        <w:pStyle w:val="description"/>
        <w:rPr>
          <w:color w:val="E36C0A" w:themeColor="accent6" w:themeShade="BF"/>
        </w:rPr>
      </w:pPr>
    </w:p>
    <w:p w:rsidR="00DB7A5E" w:rsidRPr="00DB7A5E" w:rsidRDefault="00DB7A5E" w:rsidP="00701982">
      <w:pPr>
        <w:pStyle w:val="description"/>
        <w:rPr>
          <w:color w:val="E36C0A" w:themeColor="accent6" w:themeShade="BF"/>
        </w:rPr>
      </w:pPr>
      <w:r w:rsidRPr="00DB7A5E">
        <w:rPr>
          <w:color w:val="E36C0A" w:themeColor="accent6" w:themeShade="BF"/>
        </w:rPr>
        <w:t xml:space="preserve">Nous allons proposer un </w:t>
      </w:r>
      <w:proofErr w:type="spellStart"/>
      <w:r w:rsidRPr="00DB7A5E">
        <w:rPr>
          <w:color w:val="E36C0A" w:themeColor="accent6" w:themeShade="BF"/>
        </w:rPr>
        <w:t>hebergement</w:t>
      </w:r>
      <w:proofErr w:type="spellEnd"/>
      <w:r w:rsidRPr="00DB7A5E">
        <w:rPr>
          <w:color w:val="E36C0A" w:themeColor="accent6" w:themeShade="BF"/>
        </w:rPr>
        <w:t xml:space="preserve"> adapter au moyen  de la </w:t>
      </w:r>
      <w:proofErr w:type="spellStart"/>
      <w:r w:rsidRPr="00DB7A5E">
        <w:rPr>
          <w:color w:val="E36C0A" w:themeColor="accent6" w:themeShade="BF"/>
        </w:rPr>
        <w:t>clienteet</w:t>
      </w:r>
      <w:proofErr w:type="spellEnd"/>
      <w:r w:rsidRPr="00DB7A5E">
        <w:rPr>
          <w:color w:val="E36C0A" w:themeColor="accent6" w:themeShade="BF"/>
        </w:rPr>
        <w:t xml:space="preserve"> </w:t>
      </w:r>
      <w:proofErr w:type="spellStart"/>
      <w:r w:rsidRPr="00DB7A5E">
        <w:rPr>
          <w:color w:val="E36C0A" w:themeColor="accent6" w:themeShade="BF"/>
        </w:rPr>
        <w:t>a</w:t>
      </w:r>
      <w:proofErr w:type="spellEnd"/>
      <w:r w:rsidRPr="00DB7A5E">
        <w:rPr>
          <w:color w:val="E36C0A" w:themeColor="accent6" w:themeShade="BF"/>
        </w:rPr>
        <w:t xml:space="preserve"> la taille du site en </w:t>
      </w:r>
      <w:proofErr w:type="spellStart"/>
      <w:r w:rsidRPr="00DB7A5E">
        <w:rPr>
          <w:color w:val="E36C0A" w:themeColor="accent6" w:themeShade="BF"/>
        </w:rPr>
        <w:t>fesant</w:t>
      </w:r>
      <w:proofErr w:type="spellEnd"/>
      <w:r w:rsidRPr="00DB7A5E">
        <w:rPr>
          <w:color w:val="E36C0A" w:themeColor="accent6" w:themeShade="BF"/>
        </w:rPr>
        <w:t xml:space="preserve"> des recherche et comparative des </w:t>
      </w:r>
      <w:proofErr w:type="spellStart"/>
      <w:r w:rsidRPr="00DB7A5E">
        <w:rPr>
          <w:color w:val="E36C0A" w:themeColor="accent6" w:themeShade="BF"/>
        </w:rPr>
        <w:t>differente</w:t>
      </w:r>
      <w:proofErr w:type="spellEnd"/>
      <w:r w:rsidRPr="00DB7A5E">
        <w:rPr>
          <w:color w:val="E36C0A" w:themeColor="accent6" w:themeShade="BF"/>
        </w:rPr>
        <w:t xml:space="preserve"> proposition</w:t>
      </w:r>
    </w:p>
    <w:p w:rsidR="00546C80" w:rsidRDefault="00546C80">
      <w:pPr>
        <w:pStyle w:val="Corpsdetexte"/>
      </w:pPr>
    </w:p>
    <w:p w:rsidR="00546C80" w:rsidRDefault="00546C80">
      <w:pPr>
        <w:pStyle w:val="Titre2"/>
      </w:pPr>
      <w:r>
        <w:t>Référencement</w:t>
      </w:r>
    </w:p>
    <w:p w:rsidR="00546C80" w:rsidRDefault="00546C80" w:rsidP="00701982">
      <w:pPr>
        <w:pStyle w:val="description"/>
      </w:pPr>
      <w:r>
        <w:t>Comment référencer ?</w:t>
      </w:r>
    </w:p>
    <w:p w:rsidR="00546C80" w:rsidRDefault="00546C80" w:rsidP="00701982">
      <w:pPr>
        <w:pStyle w:val="description"/>
      </w:pPr>
      <w:r>
        <w:t>Quelles sont les mesures entreprises pour améliorer le référencement (mots-clés ou contenu spécifique, liens et rétroliens, sites partenaires, annuaires, campagne de promotion du site,...)</w:t>
      </w:r>
    </w:p>
    <w:p w:rsidR="00546C80" w:rsidRDefault="00546C80">
      <w:pPr>
        <w:pStyle w:val="Corpsdetexte"/>
      </w:pPr>
    </w:p>
    <w:p w:rsidR="00546C80" w:rsidRDefault="00546C80">
      <w:pPr>
        <w:pStyle w:val="Titre2"/>
      </w:pPr>
      <w:r>
        <w:t>Serveurs</w:t>
      </w:r>
    </w:p>
    <w:p w:rsidR="00546C80" w:rsidRDefault="00546C80">
      <w:pPr>
        <w:pStyle w:val="Corpsdetexte"/>
        <w:numPr>
          <w:ilvl w:val="0"/>
          <w:numId w:val="6"/>
        </w:numPr>
      </w:pPr>
      <w:r>
        <w:t>Serveur dédié ou mutualisé ?</w:t>
      </w:r>
    </w:p>
    <w:p w:rsidR="00546C80" w:rsidRDefault="00546C80">
      <w:pPr>
        <w:pStyle w:val="Corpsdetexte"/>
        <w:numPr>
          <w:ilvl w:val="0"/>
          <w:numId w:val="6"/>
        </w:numPr>
      </w:pPr>
      <w:r>
        <w:t>Estimation du nombre d'utilisateurs simultanés</w:t>
      </w:r>
    </w:p>
    <w:p w:rsidR="00546C80" w:rsidRDefault="00546C80">
      <w:pPr>
        <w:pStyle w:val="Corpsdetexte"/>
        <w:numPr>
          <w:ilvl w:val="0"/>
          <w:numId w:val="6"/>
        </w:numPr>
      </w:pPr>
      <w:r>
        <w:t xml:space="preserve">Type de serveur, langages de programmation acceptés, volume de données pour les bases de données, performances en </w:t>
      </w:r>
      <w:proofErr w:type="gramStart"/>
      <w:r>
        <w:t>terme</w:t>
      </w:r>
      <w:proofErr w:type="gramEnd"/>
      <w:r>
        <w:t xml:space="preserve"> de vitesse de réaction</w:t>
      </w:r>
    </w:p>
    <w:p w:rsidR="00546C80" w:rsidRDefault="00546C80">
      <w:pPr>
        <w:pStyle w:val="Corpsdetexte"/>
        <w:numPr>
          <w:ilvl w:val="0"/>
          <w:numId w:val="6"/>
        </w:numPr>
      </w:pPr>
      <w:r>
        <w:t>Maintenance, mises à jour, backups, intervention en cas de panne</w:t>
      </w:r>
    </w:p>
    <w:p w:rsidR="00546C80" w:rsidRDefault="00546C80">
      <w:pPr>
        <w:pStyle w:val="Corpsdetexte"/>
        <w:numPr>
          <w:ilvl w:val="0"/>
          <w:numId w:val="6"/>
        </w:numPr>
      </w:pPr>
      <w:r>
        <w:t>Statistiques de visites du site</w:t>
      </w:r>
    </w:p>
    <w:p w:rsidR="00546C80" w:rsidRDefault="00546C80">
      <w:pPr>
        <w:pStyle w:val="Corpsdetexte"/>
      </w:pPr>
    </w:p>
    <w:p w:rsidR="00546C80" w:rsidRDefault="00546C80">
      <w:pPr>
        <w:pStyle w:val="Titre1"/>
        <w:pageBreakBefore/>
      </w:pPr>
      <w:commentRangeStart w:id="6"/>
      <w:r>
        <w:lastRenderedPageBreak/>
        <w:t>Gestion du projet</w:t>
      </w:r>
      <w:commentRangeEnd w:id="6"/>
      <w:r w:rsidR="00AC0AF0">
        <w:rPr>
          <w:rStyle w:val="Marquedecommentaire"/>
          <w:rFonts w:ascii="Times New Roman" w:eastAsia="SimSun" w:hAnsi="Times New Roman"/>
          <w:b w:val="0"/>
          <w:bCs w:val="0"/>
        </w:rPr>
        <w:commentReference w:id="6"/>
      </w:r>
    </w:p>
    <w:p w:rsidR="00546C80" w:rsidRDefault="00546C80">
      <w:pPr>
        <w:pStyle w:val="Titre2"/>
      </w:pPr>
      <w:r>
        <w:t>Inventaire des tâches</w:t>
      </w:r>
    </w:p>
    <w:p w:rsidR="00546C80" w:rsidRDefault="00546C80" w:rsidP="00701982">
      <w:pPr>
        <w:pStyle w:val="description"/>
      </w:pPr>
      <w:r>
        <w:t xml:space="preserve">Sur base du projet à réaliser décrit précédemment, faites un récapitulatif en listant l'ensemble des tâches à réaliser et quelles technologies pourraient être utilisées (HTML5, CSS3, PHP, MySQL, </w:t>
      </w:r>
      <w:proofErr w:type="spellStart"/>
      <w:r>
        <w:t>Javascript</w:t>
      </w:r>
      <w:proofErr w:type="spellEnd"/>
      <w:r>
        <w:t>, jQuery, XML,...)</w:t>
      </w:r>
    </w:p>
    <w:p w:rsidR="00546C80" w:rsidRPr="00F41024" w:rsidRDefault="00A572A8">
      <w:pPr>
        <w:pStyle w:val="Corpsdetexte"/>
        <w:rPr>
          <w:lang w:val="en-US"/>
        </w:rPr>
      </w:pPr>
      <w:r w:rsidRPr="00F41024">
        <w:rPr>
          <w:lang w:val="en-US"/>
        </w:rPr>
        <w:t xml:space="preserve">HTML, CSS, PHP (PDO, POO), MySQL, </w:t>
      </w:r>
      <w:proofErr w:type="spellStart"/>
      <w:r w:rsidRPr="00F41024">
        <w:rPr>
          <w:lang w:val="en-US"/>
        </w:rPr>
        <w:t>Javascript</w:t>
      </w:r>
      <w:proofErr w:type="spellEnd"/>
      <w:r w:rsidRPr="00F41024">
        <w:rPr>
          <w:lang w:val="en-US"/>
        </w:rPr>
        <w:t>, jQuery, Bootstrap</w:t>
      </w:r>
    </w:p>
    <w:p w:rsidR="00546C80" w:rsidRDefault="00546C80">
      <w:pPr>
        <w:pStyle w:val="Titre2"/>
      </w:pPr>
      <w:r>
        <w:t>Estimation du temps de développement</w:t>
      </w:r>
    </w:p>
    <w:p w:rsidR="00546C80" w:rsidRDefault="00546C80" w:rsidP="00701982">
      <w:pPr>
        <w:pStyle w:val="description"/>
      </w:pPr>
      <w:r>
        <w:t>Pour chacune de ces tâches, estimez le temps nécessaire à sa réalisation</w:t>
      </w:r>
    </w:p>
    <w:p w:rsidR="00DB7A5E" w:rsidRDefault="00DB7A5E" w:rsidP="00701982">
      <w:pPr>
        <w:pStyle w:val="description"/>
      </w:pPr>
    </w:p>
    <w:p w:rsidR="00DB7A5E" w:rsidRPr="00DB7A5E" w:rsidRDefault="00DB7A5E" w:rsidP="00701982">
      <w:pPr>
        <w:pStyle w:val="description"/>
        <w:rPr>
          <w:color w:val="E36C0A" w:themeColor="accent6" w:themeShade="BF"/>
        </w:rPr>
      </w:pPr>
      <w:r w:rsidRPr="00DB7A5E">
        <w:rPr>
          <w:color w:val="E36C0A" w:themeColor="accent6" w:themeShade="BF"/>
        </w:rPr>
        <w:t xml:space="preserve">Temps de </w:t>
      </w:r>
      <w:proofErr w:type="spellStart"/>
      <w:r w:rsidRPr="00DB7A5E">
        <w:rPr>
          <w:color w:val="E36C0A" w:themeColor="accent6" w:themeShade="BF"/>
        </w:rPr>
        <w:t>developpement</w:t>
      </w:r>
      <w:proofErr w:type="spellEnd"/>
      <w:r w:rsidRPr="00DB7A5E">
        <w:rPr>
          <w:color w:val="E36C0A" w:themeColor="accent6" w:themeShade="BF"/>
        </w:rPr>
        <w:t xml:space="preserve"> pour la partie public est de 1 </w:t>
      </w:r>
      <w:proofErr w:type="gramStart"/>
      <w:r w:rsidRPr="00DB7A5E">
        <w:rPr>
          <w:color w:val="E36C0A" w:themeColor="accent6" w:themeShade="BF"/>
        </w:rPr>
        <w:t>mois ,pour</w:t>
      </w:r>
      <w:proofErr w:type="gramEnd"/>
      <w:r w:rsidRPr="00DB7A5E">
        <w:rPr>
          <w:color w:val="E36C0A" w:themeColor="accent6" w:themeShade="BF"/>
        </w:rPr>
        <w:t xml:space="preserve"> le coter administration </w:t>
      </w:r>
      <w:proofErr w:type="spellStart"/>
      <w:r w:rsidRPr="00DB7A5E">
        <w:rPr>
          <w:color w:val="E36C0A" w:themeColor="accent6" w:themeShade="BF"/>
        </w:rPr>
        <w:t>l estimation</w:t>
      </w:r>
      <w:proofErr w:type="spellEnd"/>
      <w:r w:rsidRPr="00DB7A5E">
        <w:rPr>
          <w:color w:val="E36C0A" w:themeColor="accent6" w:themeShade="BF"/>
        </w:rPr>
        <w:t xml:space="preserve"> se fait </w:t>
      </w:r>
      <w:proofErr w:type="spellStart"/>
      <w:r w:rsidRPr="00DB7A5E">
        <w:rPr>
          <w:color w:val="E36C0A" w:themeColor="accent6" w:themeShade="BF"/>
        </w:rPr>
        <w:t>a</w:t>
      </w:r>
      <w:proofErr w:type="spellEnd"/>
      <w:r w:rsidRPr="00DB7A5E">
        <w:rPr>
          <w:color w:val="E36C0A" w:themeColor="accent6" w:themeShade="BF"/>
        </w:rPr>
        <w:t xml:space="preserve"> la </w:t>
      </w:r>
      <w:proofErr w:type="spellStart"/>
      <w:r w:rsidRPr="00DB7A5E">
        <w:rPr>
          <w:color w:val="E36C0A" w:themeColor="accent6" w:themeShade="BF"/>
        </w:rPr>
        <w:t>meme</w:t>
      </w:r>
      <w:proofErr w:type="spellEnd"/>
      <w:r w:rsidRPr="00DB7A5E">
        <w:rPr>
          <w:color w:val="E36C0A" w:themeColor="accent6" w:themeShade="BF"/>
        </w:rPr>
        <w:t xml:space="preserve"> durer (1 mois )</w:t>
      </w:r>
    </w:p>
    <w:p w:rsidR="00546C80" w:rsidRDefault="00546C80">
      <w:pPr>
        <w:pStyle w:val="Corpsdetexte"/>
      </w:pPr>
    </w:p>
    <w:p w:rsidR="00546C80" w:rsidRDefault="00546C80">
      <w:pPr>
        <w:pStyle w:val="Titre2"/>
      </w:pPr>
      <w:r>
        <w:t>Répartition des tâches dans l'équipe de développement</w:t>
      </w:r>
    </w:p>
    <w:p w:rsidR="00546C80" w:rsidRDefault="00546C80" w:rsidP="00701982">
      <w:pPr>
        <w:pStyle w:val="description"/>
      </w:pPr>
      <w:r>
        <w:t>Vu l'ensemble des tâches à réaliser, répartissez le travail dans l'équipe. Pensez s'il y a des tâches à faire en parallèle ou à la suite des autres. Essayez d'éviter qu'un membre de l'équipe ne soit bloqué en attente que la tâche d'un autre ne soit terminée</w:t>
      </w:r>
    </w:p>
    <w:tbl>
      <w:tblPr>
        <w:tblStyle w:val="Grilledutableau"/>
        <w:tblW w:w="0" w:type="auto"/>
        <w:tblLook w:val="04A0" w:firstRow="1" w:lastRow="0" w:firstColumn="1" w:lastColumn="0" w:noHBand="0" w:noVBand="1"/>
      </w:tblPr>
      <w:tblGrid>
        <w:gridCol w:w="3259"/>
        <w:gridCol w:w="3259"/>
        <w:gridCol w:w="3260"/>
      </w:tblGrid>
      <w:tr w:rsidR="00831B2E" w:rsidRPr="00831B2E" w:rsidTr="00831B2E">
        <w:tc>
          <w:tcPr>
            <w:tcW w:w="3259" w:type="dxa"/>
          </w:tcPr>
          <w:p w:rsidR="00831B2E" w:rsidRPr="00831B2E" w:rsidRDefault="00831B2E">
            <w:pPr>
              <w:pStyle w:val="Corpsdetexte"/>
              <w:rPr>
                <w:b/>
              </w:rPr>
            </w:pPr>
            <w:r w:rsidRPr="00831B2E">
              <w:rPr>
                <w:b/>
              </w:rPr>
              <w:t>PUBLIC</w:t>
            </w:r>
          </w:p>
        </w:tc>
        <w:tc>
          <w:tcPr>
            <w:tcW w:w="3259" w:type="dxa"/>
          </w:tcPr>
          <w:p w:rsidR="00831B2E" w:rsidRPr="00831B2E" w:rsidRDefault="00831B2E">
            <w:pPr>
              <w:pStyle w:val="Corpsdetexte"/>
              <w:rPr>
                <w:b/>
              </w:rPr>
            </w:pPr>
          </w:p>
        </w:tc>
        <w:tc>
          <w:tcPr>
            <w:tcW w:w="3260" w:type="dxa"/>
          </w:tcPr>
          <w:p w:rsidR="00831B2E" w:rsidRPr="00831B2E" w:rsidRDefault="00831B2E">
            <w:pPr>
              <w:pStyle w:val="Corpsdetexte"/>
              <w:rPr>
                <w:b/>
              </w:rPr>
            </w:pPr>
            <w:r w:rsidRPr="00831B2E">
              <w:rPr>
                <w:b/>
              </w:rPr>
              <w:t>ADMIN</w:t>
            </w:r>
          </w:p>
        </w:tc>
      </w:tr>
      <w:tr w:rsidR="00831B2E" w:rsidTr="00831B2E">
        <w:tc>
          <w:tcPr>
            <w:tcW w:w="3259" w:type="dxa"/>
          </w:tcPr>
          <w:p w:rsidR="00831B2E" w:rsidRDefault="00831B2E" w:rsidP="00831B2E">
            <w:pPr>
              <w:pStyle w:val="Corpsdetexte"/>
            </w:pPr>
            <w:r>
              <w:t>Contact</w:t>
            </w:r>
            <w:r>
              <w:br/>
              <w:t>Accueil</w:t>
            </w:r>
            <w:r>
              <w:br/>
              <w:t>Menu</w:t>
            </w:r>
            <w:r>
              <w:br/>
              <w:t>Routeur public</w:t>
            </w:r>
          </w:p>
        </w:tc>
        <w:tc>
          <w:tcPr>
            <w:tcW w:w="3259" w:type="dxa"/>
          </w:tcPr>
          <w:p w:rsidR="00831B2E" w:rsidRPr="00831B2E" w:rsidRDefault="00831B2E">
            <w:pPr>
              <w:pStyle w:val="Corpsdetexte"/>
              <w:rPr>
                <w:b/>
              </w:rPr>
            </w:pPr>
            <w:r w:rsidRPr="00831B2E">
              <w:rPr>
                <w:b/>
              </w:rPr>
              <w:t>Sylvie</w:t>
            </w:r>
          </w:p>
        </w:tc>
        <w:tc>
          <w:tcPr>
            <w:tcW w:w="3260" w:type="dxa"/>
          </w:tcPr>
          <w:p w:rsidR="00831B2E" w:rsidRDefault="00831B2E">
            <w:pPr>
              <w:pStyle w:val="Corpsdetexte"/>
            </w:pPr>
            <w:r>
              <w:t>Citations</w:t>
            </w:r>
          </w:p>
        </w:tc>
      </w:tr>
      <w:tr w:rsidR="00831B2E" w:rsidTr="00831B2E">
        <w:tc>
          <w:tcPr>
            <w:tcW w:w="3259" w:type="dxa"/>
          </w:tcPr>
          <w:p w:rsidR="00831B2E" w:rsidRDefault="00831B2E">
            <w:pPr>
              <w:pStyle w:val="Corpsdetexte"/>
            </w:pPr>
            <w:r>
              <w:t>Routeur Admin</w:t>
            </w:r>
            <w:r>
              <w:br/>
              <w:t>Conseillère</w:t>
            </w:r>
          </w:p>
        </w:tc>
        <w:tc>
          <w:tcPr>
            <w:tcW w:w="3259" w:type="dxa"/>
          </w:tcPr>
          <w:p w:rsidR="00831B2E" w:rsidRPr="00831B2E" w:rsidRDefault="00831B2E">
            <w:pPr>
              <w:pStyle w:val="Corpsdetexte"/>
              <w:rPr>
                <w:b/>
              </w:rPr>
            </w:pPr>
            <w:r w:rsidRPr="00831B2E">
              <w:rPr>
                <w:b/>
              </w:rPr>
              <w:t>Hayat</w:t>
            </w:r>
          </w:p>
        </w:tc>
        <w:tc>
          <w:tcPr>
            <w:tcW w:w="3260" w:type="dxa"/>
          </w:tcPr>
          <w:p w:rsidR="00831B2E" w:rsidRDefault="00831B2E">
            <w:pPr>
              <w:pStyle w:val="Corpsdetexte"/>
            </w:pPr>
            <w:r>
              <w:t>Galeries</w:t>
            </w:r>
          </w:p>
        </w:tc>
      </w:tr>
      <w:tr w:rsidR="00831B2E" w:rsidTr="00831B2E">
        <w:tc>
          <w:tcPr>
            <w:tcW w:w="3259" w:type="dxa"/>
          </w:tcPr>
          <w:p w:rsidR="00831B2E" w:rsidRDefault="00831B2E">
            <w:pPr>
              <w:pStyle w:val="Corpsdetexte"/>
            </w:pPr>
            <w:r>
              <w:t>Créations</w:t>
            </w:r>
            <w:r>
              <w:br/>
              <w:t>Peintures</w:t>
            </w:r>
          </w:p>
        </w:tc>
        <w:tc>
          <w:tcPr>
            <w:tcW w:w="3259" w:type="dxa"/>
          </w:tcPr>
          <w:p w:rsidR="00831B2E" w:rsidRPr="00831B2E" w:rsidRDefault="00831B2E">
            <w:pPr>
              <w:pStyle w:val="Corpsdetexte"/>
              <w:rPr>
                <w:b/>
              </w:rPr>
            </w:pPr>
            <w:r w:rsidRPr="00831B2E">
              <w:rPr>
                <w:b/>
              </w:rPr>
              <w:t>Emily</w:t>
            </w:r>
          </w:p>
        </w:tc>
        <w:tc>
          <w:tcPr>
            <w:tcW w:w="3260" w:type="dxa"/>
          </w:tcPr>
          <w:p w:rsidR="00831B2E" w:rsidRDefault="00831B2E">
            <w:pPr>
              <w:pStyle w:val="Corpsdetexte"/>
            </w:pPr>
            <w:r>
              <w:t>Evènements</w:t>
            </w:r>
          </w:p>
        </w:tc>
      </w:tr>
      <w:tr w:rsidR="00831B2E" w:rsidTr="00831B2E">
        <w:tc>
          <w:tcPr>
            <w:tcW w:w="3259" w:type="dxa"/>
          </w:tcPr>
          <w:p w:rsidR="00831B2E" w:rsidRDefault="00831B2E">
            <w:pPr>
              <w:pStyle w:val="Corpsdetexte"/>
            </w:pPr>
            <w:r>
              <w:t>Index</w:t>
            </w:r>
            <w:r>
              <w:br/>
              <w:t>DB</w:t>
            </w:r>
          </w:p>
        </w:tc>
        <w:tc>
          <w:tcPr>
            <w:tcW w:w="3259" w:type="dxa"/>
          </w:tcPr>
          <w:p w:rsidR="00831B2E" w:rsidRPr="00831B2E" w:rsidRDefault="00831B2E">
            <w:pPr>
              <w:pStyle w:val="Corpsdetexte"/>
              <w:rPr>
                <w:b/>
              </w:rPr>
            </w:pPr>
            <w:r w:rsidRPr="00831B2E">
              <w:rPr>
                <w:b/>
              </w:rPr>
              <w:t>Mike</w:t>
            </w:r>
          </w:p>
        </w:tc>
        <w:tc>
          <w:tcPr>
            <w:tcW w:w="3260" w:type="dxa"/>
          </w:tcPr>
          <w:p w:rsidR="00831B2E" w:rsidRDefault="00831B2E">
            <w:pPr>
              <w:pStyle w:val="Corpsdetexte"/>
            </w:pPr>
            <w:r>
              <w:t>Partenaires</w:t>
            </w:r>
          </w:p>
          <w:p w:rsidR="00F41024" w:rsidRDefault="00F41024">
            <w:pPr>
              <w:pStyle w:val="Corpsdetexte"/>
            </w:pPr>
            <w:r>
              <w:t>Témoignages</w:t>
            </w:r>
          </w:p>
        </w:tc>
      </w:tr>
    </w:tbl>
    <w:p w:rsidR="00546C80" w:rsidRDefault="00546C80">
      <w:pPr>
        <w:pStyle w:val="Corpsdetexte"/>
      </w:pPr>
    </w:p>
    <w:p w:rsidR="00546C80" w:rsidRDefault="00546C80">
      <w:pPr>
        <w:pStyle w:val="Titre2"/>
      </w:pPr>
      <w:r>
        <w:t>Calendrier des tâches</w:t>
      </w:r>
    </w:p>
    <w:p w:rsidR="00546C80" w:rsidRDefault="00546C80" w:rsidP="00701982">
      <w:pPr>
        <w:pStyle w:val="description"/>
      </w:pPr>
      <w:proofErr w:type="spellStart"/>
      <w:proofErr w:type="gramStart"/>
      <w:r>
        <w:t>Donnez vous</w:t>
      </w:r>
      <w:proofErr w:type="spellEnd"/>
      <w:proofErr w:type="gramEnd"/>
      <w:r>
        <w:t xml:space="preserve"> un planning de réalisation des tâches.</w:t>
      </w:r>
    </w:p>
    <w:p w:rsidR="00546C80" w:rsidRDefault="00546C80" w:rsidP="00701982">
      <w:pPr>
        <w:pStyle w:val="description"/>
      </w:pPr>
      <w:r>
        <w:t>Conseils : partez de la date de livraison finale et remontez le temps pour voir les priorités et les urgences. Prévoyez peut-être des versions multiples (fonctionnalités de base au début, et sophistication en cours de route)</w:t>
      </w:r>
    </w:p>
    <w:p w:rsidR="00546C80" w:rsidRDefault="00546C80">
      <w:pPr>
        <w:pStyle w:val="Corpsdetexte"/>
      </w:pPr>
    </w:p>
    <w:p w:rsidR="006C3EF0" w:rsidRDefault="006C3EF0">
      <w:pPr>
        <w:pStyle w:val="Corpsdetexte"/>
      </w:pPr>
    </w:p>
    <w:p w:rsidR="006C3EF0" w:rsidRDefault="006C3EF0">
      <w:pPr>
        <w:pStyle w:val="Corpsdetexte"/>
      </w:pPr>
    </w:p>
    <w:p w:rsidR="006C3EF0" w:rsidRDefault="006C3EF0">
      <w:pPr>
        <w:pStyle w:val="Corpsdetexte"/>
      </w:pPr>
    </w:p>
    <w:p w:rsidR="006C3EF0" w:rsidRDefault="006C3EF0">
      <w:pPr>
        <w:pStyle w:val="Corpsdetexte"/>
      </w:pPr>
    </w:p>
    <w:p w:rsidR="00546C80" w:rsidRDefault="00546C80">
      <w:pPr>
        <w:pStyle w:val="Titre2"/>
      </w:pPr>
      <w:r>
        <w:lastRenderedPageBreak/>
        <w:t>Etat d'avancement des différentes tâches</w:t>
      </w:r>
    </w:p>
    <w:p w:rsidR="00546C80" w:rsidRDefault="00546C80" w:rsidP="00701982">
      <w:pPr>
        <w:pStyle w:val="description"/>
      </w:pPr>
      <w:r>
        <w:t>Pour chacune des tâches, essayer d'estimer régulièrement (par exemple : tous les 15 jours) l'état d'avancement des différentes tâches : ce qui a déjà été fait et ce qu'il reste à faire.</w:t>
      </w:r>
    </w:p>
    <w:p w:rsidR="006C3EF0" w:rsidRPr="006C3EF0" w:rsidRDefault="006C3EF0" w:rsidP="00701982">
      <w:pPr>
        <w:pStyle w:val="description"/>
        <w:rPr>
          <w:color w:val="E36C0A" w:themeColor="accent6" w:themeShade="BF"/>
        </w:rPr>
      </w:pPr>
    </w:p>
    <w:p w:rsidR="006C3EF0" w:rsidRPr="006C3EF0" w:rsidRDefault="006C3EF0" w:rsidP="006C3EF0">
      <w:pPr>
        <w:pStyle w:val="description"/>
        <w:rPr>
          <w:color w:val="E36C0A" w:themeColor="accent6" w:themeShade="BF"/>
        </w:rPr>
      </w:pPr>
      <w:r w:rsidRPr="006C3EF0">
        <w:rPr>
          <w:color w:val="E36C0A" w:themeColor="accent6" w:themeShade="BF"/>
        </w:rPr>
        <w:t>Au cours de la première semaine, nous avons eu notre premier contact avec la cliente lors duquel nous avons cerné ses attentes et envies.</w:t>
      </w:r>
    </w:p>
    <w:p w:rsidR="006C3EF0" w:rsidRPr="006C3EF0" w:rsidRDefault="006C3EF0" w:rsidP="006C3EF0">
      <w:pPr>
        <w:pStyle w:val="description"/>
        <w:rPr>
          <w:color w:val="E36C0A" w:themeColor="accent6" w:themeShade="BF"/>
        </w:rPr>
      </w:pPr>
      <w:r w:rsidRPr="006C3EF0">
        <w:rPr>
          <w:color w:val="E36C0A" w:themeColor="accent6" w:themeShade="BF"/>
        </w:rPr>
        <w:t xml:space="preserve">Nous lui avons ensuite </w:t>
      </w:r>
      <w:proofErr w:type="spellStart"/>
      <w:r w:rsidRPr="006C3EF0">
        <w:rPr>
          <w:color w:val="E36C0A" w:themeColor="accent6" w:themeShade="BF"/>
        </w:rPr>
        <w:t>etabli</w:t>
      </w:r>
      <w:proofErr w:type="spellEnd"/>
      <w:r w:rsidRPr="006C3EF0">
        <w:rPr>
          <w:color w:val="E36C0A" w:themeColor="accent6" w:themeShade="BF"/>
        </w:rPr>
        <w:t xml:space="preserve"> et proposé différentes choses (</w:t>
      </w:r>
      <w:proofErr w:type="spellStart"/>
      <w:r w:rsidRPr="006C3EF0">
        <w:rPr>
          <w:color w:val="E36C0A" w:themeColor="accent6" w:themeShade="BF"/>
        </w:rPr>
        <w:t>cf</w:t>
      </w:r>
      <w:proofErr w:type="spellEnd"/>
      <w:r w:rsidRPr="006C3EF0">
        <w:rPr>
          <w:color w:val="E36C0A" w:themeColor="accent6" w:themeShade="BF"/>
        </w:rPr>
        <w:t xml:space="preserve"> mails échangés entre la cliente et nous) où nous avons encore approfondi le tout.</w:t>
      </w:r>
    </w:p>
    <w:p w:rsidR="006C3EF0" w:rsidRPr="006C3EF0" w:rsidRDefault="006C3EF0" w:rsidP="006C3EF0">
      <w:pPr>
        <w:pStyle w:val="description"/>
        <w:rPr>
          <w:color w:val="E36C0A" w:themeColor="accent6" w:themeShade="BF"/>
        </w:rPr>
      </w:pPr>
    </w:p>
    <w:p w:rsidR="006C3EF0" w:rsidRPr="006C3EF0" w:rsidRDefault="006C3EF0" w:rsidP="006C3EF0">
      <w:pPr>
        <w:pStyle w:val="description"/>
        <w:rPr>
          <w:color w:val="E36C0A" w:themeColor="accent6" w:themeShade="BF"/>
        </w:rPr>
      </w:pPr>
    </w:p>
    <w:p w:rsidR="006C3EF0" w:rsidRPr="006C3EF0" w:rsidRDefault="006C3EF0" w:rsidP="006C3EF0">
      <w:pPr>
        <w:pStyle w:val="description"/>
        <w:rPr>
          <w:color w:val="E36C0A" w:themeColor="accent6" w:themeShade="BF"/>
        </w:rPr>
      </w:pPr>
      <w:r w:rsidRPr="006C3EF0">
        <w:rPr>
          <w:color w:val="E36C0A" w:themeColor="accent6" w:themeShade="BF"/>
        </w:rPr>
        <w:t>Le 1 mai 2016</w:t>
      </w:r>
    </w:p>
    <w:p w:rsidR="006C3EF0" w:rsidRPr="006C3EF0" w:rsidRDefault="006C3EF0" w:rsidP="006C3EF0">
      <w:pPr>
        <w:pStyle w:val="description"/>
        <w:rPr>
          <w:color w:val="E36C0A" w:themeColor="accent6" w:themeShade="BF"/>
        </w:rPr>
      </w:pPr>
      <w:r w:rsidRPr="006C3EF0">
        <w:rPr>
          <w:color w:val="E36C0A" w:themeColor="accent6" w:themeShade="BF"/>
        </w:rPr>
        <w:t>Nous avons eu notre 2ème rdv avec la cliente. Nous avions préparé plusieurs croquis. Nous avions également préparé des outils de maquettes artisanales que la cliente pouvait utiliser elle-même afin de perfectionner notre maquette déjà établie.</w:t>
      </w:r>
    </w:p>
    <w:p w:rsidR="006C3EF0" w:rsidRPr="006C3EF0" w:rsidRDefault="006C3EF0" w:rsidP="006C3EF0">
      <w:pPr>
        <w:pStyle w:val="description"/>
        <w:rPr>
          <w:color w:val="E36C0A" w:themeColor="accent6" w:themeShade="BF"/>
        </w:rPr>
      </w:pPr>
      <w:r w:rsidRPr="006C3EF0">
        <w:rPr>
          <w:color w:val="E36C0A" w:themeColor="accent6" w:themeShade="BF"/>
        </w:rPr>
        <w:t xml:space="preserve">Suite à ce rendez-vous, nous avons réalisé un croquis final, qui nous a permis d'établir la liste des modules, </w:t>
      </w:r>
      <w:proofErr w:type="spellStart"/>
      <w:r w:rsidRPr="006C3EF0">
        <w:rPr>
          <w:color w:val="E36C0A" w:themeColor="accent6" w:themeShade="BF"/>
        </w:rPr>
        <w:t>languages</w:t>
      </w:r>
      <w:proofErr w:type="spellEnd"/>
      <w:r w:rsidRPr="006C3EF0">
        <w:rPr>
          <w:color w:val="E36C0A" w:themeColor="accent6" w:themeShade="BF"/>
        </w:rPr>
        <w:t xml:space="preserve"> et </w:t>
      </w:r>
      <w:proofErr w:type="spellStart"/>
      <w:r w:rsidRPr="006C3EF0">
        <w:rPr>
          <w:color w:val="E36C0A" w:themeColor="accent6" w:themeShade="BF"/>
        </w:rPr>
        <w:t>fonctionalités</w:t>
      </w:r>
      <w:proofErr w:type="spellEnd"/>
      <w:r w:rsidRPr="006C3EF0">
        <w:rPr>
          <w:color w:val="E36C0A" w:themeColor="accent6" w:themeShade="BF"/>
        </w:rPr>
        <w:t xml:space="preserve"> à déployer.</w:t>
      </w:r>
    </w:p>
    <w:p w:rsidR="006C3EF0" w:rsidRPr="006C3EF0" w:rsidRDefault="006C3EF0" w:rsidP="006C3EF0">
      <w:pPr>
        <w:pStyle w:val="description"/>
        <w:rPr>
          <w:color w:val="E36C0A" w:themeColor="accent6" w:themeShade="BF"/>
        </w:rPr>
      </w:pPr>
      <w:r w:rsidRPr="006C3EF0">
        <w:rPr>
          <w:color w:val="E36C0A" w:themeColor="accent6" w:themeShade="BF"/>
        </w:rPr>
        <w:t>Suite à cela, nous avons établi la charge de travail en fonction de chacun, de sorte que chaque coéquipier puisse aller plus loin dans la pratique de ses connaissances et qu'il puisse aller plus loin dans ses compétences.</w:t>
      </w:r>
    </w:p>
    <w:p w:rsidR="006C3EF0" w:rsidRPr="006C3EF0" w:rsidRDefault="006C3EF0" w:rsidP="006C3EF0">
      <w:pPr>
        <w:pStyle w:val="description"/>
        <w:rPr>
          <w:color w:val="E36C0A" w:themeColor="accent6" w:themeShade="BF"/>
        </w:rPr>
      </w:pPr>
    </w:p>
    <w:p w:rsidR="006C3EF0" w:rsidRPr="006C3EF0" w:rsidRDefault="006C3EF0" w:rsidP="006C3EF0">
      <w:pPr>
        <w:pStyle w:val="description"/>
        <w:rPr>
          <w:color w:val="E36C0A" w:themeColor="accent6" w:themeShade="BF"/>
        </w:rPr>
      </w:pPr>
    </w:p>
    <w:p w:rsidR="006C3EF0" w:rsidRPr="006C3EF0" w:rsidRDefault="006C3EF0" w:rsidP="006C3EF0">
      <w:pPr>
        <w:pStyle w:val="description"/>
        <w:rPr>
          <w:color w:val="E36C0A" w:themeColor="accent6" w:themeShade="BF"/>
        </w:rPr>
      </w:pPr>
    </w:p>
    <w:p w:rsidR="006C3EF0" w:rsidRPr="006C3EF0" w:rsidRDefault="006C3EF0" w:rsidP="006C3EF0">
      <w:pPr>
        <w:pStyle w:val="description"/>
        <w:rPr>
          <w:color w:val="E36C0A" w:themeColor="accent6" w:themeShade="BF"/>
        </w:rPr>
      </w:pPr>
      <w:r w:rsidRPr="006C3EF0">
        <w:rPr>
          <w:color w:val="E36C0A" w:themeColor="accent6" w:themeShade="BF"/>
        </w:rPr>
        <w:t xml:space="preserve">27 juin </w:t>
      </w:r>
    </w:p>
    <w:p w:rsidR="006C3EF0" w:rsidRPr="006C3EF0" w:rsidRDefault="006C3EF0" w:rsidP="006C3EF0">
      <w:pPr>
        <w:pStyle w:val="description"/>
        <w:rPr>
          <w:color w:val="E36C0A" w:themeColor="accent6" w:themeShade="BF"/>
        </w:rPr>
      </w:pPr>
      <w:proofErr w:type="gramStart"/>
      <w:r w:rsidRPr="006C3EF0">
        <w:rPr>
          <w:color w:val="E36C0A" w:themeColor="accent6" w:themeShade="BF"/>
        </w:rPr>
        <w:t>la</w:t>
      </w:r>
      <w:proofErr w:type="gramEnd"/>
      <w:r w:rsidRPr="006C3EF0">
        <w:rPr>
          <w:color w:val="E36C0A" w:themeColor="accent6" w:themeShade="BF"/>
        </w:rPr>
        <w:t xml:space="preserve"> partie public est pratiquement fait et fini nous somme en partie </w:t>
      </w:r>
      <w:proofErr w:type="spellStart"/>
      <w:r w:rsidRPr="006C3EF0">
        <w:rPr>
          <w:color w:val="E36C0A" w:themeColor="accent6" w:themeShade="BF"/>
        </w:rPr>
        <w:t>paufinage</w:t>
      </w:r>
      <w:proofErr w:type="spellEnd"/>
      <w:r w:rsidRPr="006C3EF0">
        <w:rPr>
          <w:color w:val="E36C0A" w:themeColor="accent6" w:themeShade="BF"/>
        </w:rPr>
        <w:t xml:space="preserve"> et finition au niveau du code et </w:t>
      </w:r>
      <w:proofErr w:type="spellStart"/>
      <w:r w:rsidRPr="006C3EF0">
        <w:rPr>
          <w:color w:val="E36C0A" w:themeColor="accent6" w:themeShade="BF"/>
        </w:rPr>
        <w:t>fonctionnaliter</w:t>
      </w:r>
      <w:proofErr w:type="spellEnd"/>
      <w:r w:rsidRPr="006C3EF0">
        <w:rPr>
          <w:color w:val="E36C0A" w:themeColor="accent6" w:themeShade="BF"/>
        </w:rPr>
        <w:t xml:space="preserve"> .Il nous manque tout le </w:t>
      </w:r>
      <w:proofErr w:type="spellStart"/>
      <w:r w:rsidRPr="006C3EF0">
        <w:rPr>
          <w:color w:val="E36C0A" w:themeColor="accent6" w:themeShade="BF"/>
        </w:rPr>
        <w:t>css</w:t>
      </w:r>
      <w:proofErr w:type="spellEnd"/>
      <w:r w:rsidRPr="006C3EF0">
        <w:rPr>
          <w:color w:val="E36C0A" w:themeColor="accent6" w:themeShade="BF"/>
        </w:rPr>
        <w:t xml:space="preserve"> </w:t>
      </w:r>
      <w:proofErr w:type="spellStart"/>
      <w:r w:rsidRPr="006C3EF0">
        <w:rPr>
          <w:color w:val="E36C0A" w:themeColor="accent6" w:themeShade="BF"/>
        </w:rPr>
        <w:t>apres</w:t>
      </w:r>
      <w:proofErr w:type="spellEnd"/>
      <w:r w:rsidRPr="006C3EF0">
        <w:rPr>
          <w:color w:val="E36C0A" w:themeColor="accent6" w:themeShade="BF"/>
        </w:rPr>
        <w:t xml:space="preserve"> </w:t>
      </w:r>
    </w:p>
    <w:p w:rsidR="006C3EF0" w:rsidRDefault="006C3EF0" w:rsidP="006C3EF0">
      <w:pPr>
        <w:pStyle w:val="description"/>
      </w:pPr>
    </w:p>
    <w:p w:rsidR="006C3EF0" w:rsidRDefault="006C3EF0" w:rsidP="006C3EF0">
      <w:pPr>
        <w:pStyle w:val="description"/>
      </w:pPr>
    </w:p>
    <w:p w:rsidR="006C3EF0" w:rsidRDefault="006C3EF0" w:rsidP="00701982">
      <w:pPr>
        <w:pStyle w:val="description"/>
      </w:pPr>
    </w:p>
    <w:p w:rsidR="006C3EF0" w:rsidRDefault="006C3EF0" w:rsidP="00701982">
      <w:pPr>
        <w:pStyle w:val="description"/>
      </w:pPr>
    </w:p>
    <w:p w:rsidR="00546C80" w:rsidRDefault="00546C80">
      <w:pPr>
        <w:pStyle w:val="Corpsdetexte"/>
      </w:pPr>
    </w:p>
    <w:p w:rsidR="00DB7A5E" w:rsidRDefault="00DB7A5E">
      <w:pPr>
        <w:pStyle w:val="Corpsdetexte"/>
      </w:pPr>
    </w:p>
    <w:p w:rsidR="00546C80" w:rsidRDefault="00546C80">
      <w:pPr>
        <w:pStyle w:val="Titre2"/>
      </w:pPr>
      <w:r>
        <w:t>Fin du projet</w:t>
      </w:r>
    </w:p>
    <w:p w:rsidR="00546C80" w:rsidRDefault="00546C80" w:rsidP="00701982">
      <w:pPr>
        <w:pStyle w:val="description"/>
      </w:pPr>
      <w:r>
        <w:t>Pensez aussi à la livraison au client du produit fini. Par exemple, les documents à fournir au client (mode d'emploi, code source, paramètres d'accès,...), une formation au client pour l'utilisation et la mise à jour du site, la mise en ligne, les modalités de service après-vente (corrections de bug, assistance utilisateur, garantie et maintenance, évolution du site,...)</w:t>
      </w:r>
    </w:p>
    <w:p w:rsidR="00CA3C90" w:rsidRPr="00CA3C90" w:rsidRDefault="00CA3C90" w:rsidP="00701982">
      <w:pPr>
        <w:pStyle w:val="description"/>
        <w:rPr>
          <w:color w:val="E36C0A" w:themeColor="accent6" w:themeShade="BF"/>
        </w:rPr>
      </w:pPr>
    </w:p>
    <w:p w:rsidR="00CA3C90" w:rsidRPr="00CA3C90" w:rsidRDefault="00CA3C90" w:rsidP="00701982">
      <w:pPr>
        <w:pStyle w:val="description"/>
        <w:rPr>
          <w:color w:val="E36C0A" w:themeColor="accent6" w:themeShade="BF"/>
        </w:rPr>
      </w:pPr>
      <w:r w:rsidRPr="00CA3C90">
        <w:rPr>
          <w:color w:val="E36C0A" w:themeColor="accent6" w:themeShade="BF"/>
        </w:rPr>
        <w:t>En se</w:t>
      </w:r>
      <w:r w:rsidR="006C3EF0">
        <w:rPr>
          <w:color w:val="E36C0A" w:themeColor="accent6" w:themeShade="BF"/>
        </w:rPr>
        <w:t>pte</w:t>
      </w:r>
      <w:bookmarkStart w:id="7" w:name="_GoBack"/>
      <w:bookmarkEnd w:id="7"/>
      <w:r w:rsidRPr="00CA3C90">
        <w:rPr>
          <w:color w:val="E36C0A" w:themeColor="accent6" w:themeShade="BF"/>
        </w:rPr>
        <w:t>bre</w:t>
      </w:r>
    </w:p>
    <w:p w:rsidR="00546C80" w:rsidRDefault="00546C80">
      <w:pPr>
        <w:pStyle w:val="Titredetabledesmatires"/>
        <w:pageBreakBefore/>
      </w:pPr>
      <w:r>
        <w:lastRenderedPageBreak/>
        <w:t>Table des matières</w:t>
      </w:r>
    </w:p>
    <w:p w:rsidR="00546C80" w:rsidRDefault="00546C80">
      <w:pPr>
        <w:pStyle w:val="TM1"/>
      </w:pPr>
      <w:r>
        <w:fldChar w:fldCharType="begin"/>
      </w:r>
      <w:r>
        <w:instrText xml:space="preserve"> TOC \f \o "1-9" \o "1-9" </w:instrText>
      </w:r>
      <w:r>
        <w:fldChar w:fldCharType="separate"/>
      </w:r>
      <w:r>
        <w:t xml:space="preserve">  1   Présentation du client</w:t>
      </w:r>
      <w:r>
        <w:tab/>
        <w:t>2</w:t>
      </w:r>
    </w:p>
    <w:p w:rsidR="00546C80" w:rsidRDefault="00546C80">
      <w:pPr>
        <w:pStyle w:val="TM1"/>
      </w:pPr>
      <w:r>
        <w:t xml:space="preserve">  2   Présentation globale du projet</w:t>
      </w:r>
      <w:r>
        <w:tab/>
        <w:t>2</w:t>
      </w:r>
    </w:p>
    <w:p w:rsidR="00546C80" w:rsidRDefault="00546C80">
      <w:pPr>
        <w:pStyle w:val="TM2"/>
      </w:pPr>
      <w:r>
        <w:t>2.1  Présentez ici ce que le client attend du projet, quels sont ses objectifs ?</w:t>
      </w:r>
      <w:r>
        <w:tab/>
        <w:t>2</w:t>
      </w:r>
    </w:p>
    <w:p w:rsidR="00546C80" w:rsidRDefault="00546C80">
      <w:pPr>
        <w:pStyle w:val="TM2"/>
      </w:pPr>
      <w:r>
        <w:t>2.2  Précisez en quelques mots quel type de site doit être réalisé</w:t>
      </w:r>
      <w:r>
        <w:tab/>
        <w:t>2</w:t>
      </w:r>
    </w:p>
    <w:p w:rsidR="00546C80" w:rsidRDefault="00546C80">
      <w:pPr>
        <w:pStyle w:val="TM2"/>
      </w:pPr>
      <w:r>
        <w:t>2.3  Détaillez les cibles du site c'est-à-dire le public visé</w:t>
      </w:r>
      <w:r>
        <w:tab/>
        <w:t>2</w:t>
      </w:r>
    </w:p>
    <w:p w:rsidR="00546C80" w:rsidRDefault="00546C80">
      <w:pPr>
        <w:pStyle w:val="TM2"/>
      </w:pPr>
      <w:r>
        <w:t xml:space="preserve">2.4  Est-ce un nouveau projet ou une adaptation d'un site existant ? </w:t>
      </w:r>
      <w:r>
        <w:tab/>
        <w:t>2</w:t>
      </w:r>
    </w:p>
    <w:p w:rsidR="00546C80" w:rsidRDefault="00546C80">
      <w:pPr>
        <w:pStyle w:val="TM1"/>
      </w:pPr>
      <w:r>
        <w:t xml:space="preserve">  3   Contenus</w:t>
      </w:r>
      <w:r>
        <w:tab/>
        <w:t>3</w:t>
      </w:r>
    </w:p>
    <w:p w:rsidR="00546C80" w:rsidRDefault="00546C80">
      <w:pPr>
        <w:pStyle w:val="TM2"/>
      </w:pPr>
      <w:r>
        <w:t>3.1  Types de contenu</w:t>
      </w:r>
      <w:r>
        <w:tab/>
        <w:t>3</w:t>
      </w:r>
    </w:p>
    <w:p w:rsidR="00546C80" w:rsidRDefault="00546C80">
      <w:pPr>
        <w:pStyle w:val="TM2"/>
      </w:pPr>
      <w:r>
        <w:t>3.2  Quantité d'information</w:t>
      </w:r>
      <w:r>
        <w:tab/>
        <w:t>3</w:t>
      </w:r>
    </w:p>
    <w:p w:rsidR="00546C80" w:rsidRDefault="00546C80">
      <w:pPr>
        <w:pStyle w:val="TM2"/>
      </w:pPr>
      <w:r>
        <w:t>3.3  Fournisseur de l'information</w:t>
      </w:r>
      <w:r>
        <w:tab/>
        <w:t>3</w:t>
      </w:r>
    </w:p>
    <w:p w:rsidR="00546C80" w:rsidRDefault="00546C80">
      <w:pPr>
        <w:pStyle w:val="TM1"/>
      </w:pPr>
      <w:r>
        <w:t xml:space="preserve">  4   Rubriques – Arborescence</w:t>
      </w:r>
      <w:r>
        <w:tab/>
        <w:t>4</w:t>
      </w:r>
    </w:p>
    <w:p w:rsidR="00546C80" w:rsidRDefault="00546C80">
      <w:pPr>
        <w:pStyle w:val="TM2"/>
      </w:pPr>
      <w:r>
        <w:t>4.1  Description des rubriques</w:t>
      </w:r>
      <w:r>
        <w:tab/>
        <w:t>5</w:t>
      </w:r>
    </w:p>
    <w:p w:rsidR="00546C80" w:rsidRDefault="00546C80">
      <w:pPr>
        <w:pStyle w:val="TM1"/>
      </w:pPr>
      <w:r>
        <w:t xml:space="preserve">  5   Aspect visuel</w:t>
      </w:r>
      <w:r>
        <w:tab/>
        <w:t>6</w:t>
      </w:r>
    </w:p>
    <w:p w:rsidR="00546C80" w:rsidRDefault="00546C80">
      <w:pPr>
        <w:pStyle w:val="TM2"/>
      </w:pPr>
      <w:r>
        <w:t>5.1  Style et graphisme</w:t>
      </w:r>
      <w:r>
        <w:tab/>
        <w:t>6</w:t>
      </w:r>
    </w:p>
    <w:p w:rsidR="00546C80" w:rsidRDefault="00546C80">
      <w:pPr>
        <w:pStyle w:val="TM2"/>
      </w:pPr>
      <w:r>
        <w:t>5.2  Navigation dans le site</w:t>
      </w:r>
      <w:r>
        <w:tab/>
        <w:t>6</w:t>
      </w:r>
    </w:p>
    <w:p w:rsidR="00546C80" w:rsidRDefault="00546C80">
      <w:pPr>
        <w:pStyle w:val="TM2"/>
      </w:pPr>
      <w:r>
        <w:t>5.3  Mise en page du site</w:t>
      </w:r>
      <w:r>
        <w:tab/>
        <w:t>6</w:t>
      </w:r>
    </w:p>
    <w:p w:rsidR="00546C80" w:rsidRDefault="00546C80">
      <w:pPr>
        <w:pStyle w:val="TM1"/>
      </w:pPr>
      <w:r>
        <w:t xml:space="preserve">  6   Fonctionnalités</w:t>
      </w:r>
      <w:r>
        <w:tab/>
        <w:t>7</w:t>
      </w:r>
    </w:p>
    <w:p w:rsidR="00546C80" w:rsidRDefault="00546C80">
      <w:pPr>
        <w:pStyle w:val="TM2"/>
      </w:pPr>
      <w:r>
        <w:t>6.1  Modules à réaliser</w:t>
      </w:r>
      <w:r>
        <w:tab/>
        <w:t>7</w:t>
      </w:r>
    </w:p>
    <w:p w:rsidR="00546C80" w:rsidRDefault="00546C80">
      <w:pPr>
        <w:pStyle w:val="TM2"/>
      </w:pPr>
      <w:r>
        <w:t>6.2  Description des modules</w:t>
      </w:r>
      <w:r>
        <w:tab/>
        <w:t>7</w:t>
      </w:r>
    </w:p>
    <w:p w:rsidR="00546C80" w:rsidRDefault="00546C80">
      <w:pPr>
        <w:pStyle w:val="TM1"/>
      </w:pPr>
      <w:r>
        <w:t xml:space="preserve">  7   Données techniques</w:t>
      </w:r>
      <w:r>
        <w:tab/>
        <w:t>8</w:t>
      </w:r>
    </w:p>
    <w:p w:rsidR="00546C80" w:rsidRDefault="00546C80">
      <w:pPr>
        <w:pStyle w:val="TM2"/>
      </w:pPr>
      <w:r>
        <w:t>7.1  Technologies utilisées pour la réalisation des modules</w:t>
      </w:r>
      <w:r>
        <w:tab/>
        <w:t>8</w:t>
      </w:r>
    </w:p>
    <w:p w:rsidR="00546C80" w:rsidRDefault="00546C80">
      <w:pPr>
        <w:pStyle w:val="TM2"/>
      </w:pPr>
      <w:r>
        <w:t>7.2  Hébergement</w:t>
      </w:r>
      <w:r>
        <w:tab/>
        <w:t>8</w:t>
      </w:r>
    </w:p>
    <w:p w:rsidR="00546C80" w:rsidRDefault="00546C80">
      <w:pPr>
        <w:pStyle w:val="TM2"/>
      </w:pPr>
      <w:r>
        <w:t>7.3  Référencement</w:t>
      </w:r>
      <w:r>
        <w:tab/>
        <w:t>8</w:t>
      </w:r>
    </w:p>
    <w:p w:rsidR="00546C80" w:rsidRDefault="00546C80">
      <w:pPr>
        <w:pStyle w:val="TM2"/>
      </w:pPr>
      <w:r>
        <w:t>7.4  Serveurs</w:t>
      </w:r>
      <w:r>
        <w:tab/>
        <w:t>8</w:t>
      </w:r>
    </w:p>
    <w:p w:rsidR="00546C80" w:rsidRDefault="00546C80">
      <w:pPr>
        <w:pStyle w:val="TM1"/>
      </w:pPr>
      <w:r>
        <w:t xml:space="preserve">  8   Gestion du projet</w:t>
      </w:r>
      <w:r>
        <w:tab/>
        <w:t>9</w:t>
      </w:r>
    </w:p>
    <w:p w:rsidR="00546C80" w:rsidRDefault="00546C80">
      <w:pPr>
        <w:pStyle w:val="TM2"/>
      </w:pPr>
      <w:r>
        <w:t>8.1  Inventaire des tâches</w:t>
      </w:r>
      <w:r>
        <w:tab/>
        <w:t>9</w:t>
      </w:r>
    </w:p>
    <w:p w:rsidR="00546C80" w:rsidRDefault="00546C80">
      <w:pPr>
        <w:pStyle w:val="TM2"/>
      </w:pPr>
      <w:r>
        <w:t>8.2  Estimation du temps de développement</w:t>
      </w:r>
      <w:r>
        <w:tab/>
        <w:t>9</w:t>
      </w:r>
    </w:p>
    <w:p w:rsidR="00546C80" w:rsidRDefault="00546C80">
      <w:pPr>
        <w:pStyle w:val="TM2"/>
      </w:pPr>
      <w:r>
        <w:t>8.3  Répartition des tâches dans l'équipe de développement</w:t>
      </w:r>
      <w:r>
        <w:tab/>
        <w:t>9</w:t>
      </w:r>
    </w:p>
    <w:p w:rsidR="00546C80" w:rsidRDefault="00546C80">
      <w:pPr>
        <w:pStyle w:val="TM2"/>
      </w:pPr>
      <w:r>
        <w:t>8.4  Calendrier des tâches</w:t>
      </w:r>
      <w:r>
        <w:tab/>
        <w:t>9</w:t>
      </w:r>
    </w:p>
    <w:p w:rsidR="00546C80" w:rsidRDefault="00546C80">
      <w:pPr>
        <w:pStyle w:val="TM2"/>
      </w:pPr>
      <w:r>
        <w:t>8.5  Etat d'avancement des différentes tâches</w:t>
      </w:r>
      <w:r>
        <w:tab/>
        <w:t>9</w:t>
      </w:r>
    </w:p>
    <w:p w:rsidR="00546C80" w:rsidRDefault="00546C80">
      <w:pPr>
        <w:pStyle w:val="TM2"/>
      </w:pPr>
      <w:r>
        <w:t>8.6  Fin du projet</w:t>
      </w:r>
      <w:r>
        <w:tab/>
        <w:t>9</w:t>
      </w:r>
      <w:r>
        <w:fldChar w:fldCharType="end"/>
      </w:r>
    </w:p>
    <w:p w:rsidR="00546C80" w:rsidRDefault="00546C80"/>
    <w:sectPr w:rsidR="00546C80">
      <w:footerReference w:type="default" r:id="rId21"/>
      <w:pgSz w:w="11906" w:h="16838"/>
      <w:pgMar w:top="1134" w:right="1134" w:bottom="1693" w:left="1134" w:header="720" w:footer="113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idouze Samih" w:date="2016-05-12T11:17:00Z" w:initials="B.S">
    <w:p w:rsidR="00920CAF" w:rsidRDefault="00920CAF">
      <w:pPr>
        <w:pStyle w:val="Commentaire"/>
      </w:pPr>
      <w:r>
        <w:rPr>
          <w:rStyle w:val="Marquedecommentaire"/>
        </w:rPr>
        <w:annotationRef/>
      </w:r>
      <w:r>
        <w:t>Ce point est à remplir plus tard.</w:t>
      </w:r>
    </w:p>
  </w:comment>
  <w:comment w:id="1" w:author="Bidouze Samih" w:date="2016-05-12T11:18:00Z" w:initials="B.S">
    <w:p w:rsidR="00063214" w:rsidRDefault="00063214">
      <w:pPr>
        <w:pStyle w:val="Commentaire"/>
      </w:pPr>
      <w:r>
        <w:rPr>
          <w:rStyle w:val="Marquedecommentaire"/>
        </w:rPr>
        <w:annotationRef/>
      </w:r>
      <w:r>
        <w:t>À faire pour intégrer dans le cahier des charges.</w:t>
      </w:r>
    </w:p>
  </w:comment>
  <w:comment w:id="2" w:author="Bidouze Samih" w:date="2016-05-12T11:19:00Z" w:initials="B.S">
    <w:p w:rsidR="00063214" w:rsidRDefault="00063214">
      <w:pPr>
        <w:pStyle w:val="Commentaire"/>
      </w:pPr>
      <w:r>
        <w:rPr>
          <w:rStyle w:val="Marquedecommentaire"/>
        </w:rPr>
        <w:annotationRef/>
      </w:r>
      <w:r>
        <w:t>A remplir tous ensemble</w:t>
      </w:r>
    </w:p>
  </w:comment>
  <w:comment w:id="3" w:author="Bidouze Samih" w:date="2016-05-12T11:22:00Z" w:initials="B.S">
    <w:p w:rsidR="00063214" w:rsidRDefault="00063214">
      <w:pPr>
        <w:pStyle w:val="Commentaire"/>
      </w:pPr>
      <w:r>
        <w:rPr>
          <w:rStyle w:val="Marquedecommentaire"/>
        </w:rPr>
        <w:annotationRef/>
      </w:r>
      <w:r>
        <w:t>En attente de réalisation des croquis du site</w:t>
      </w:r>
    </w:p>
  </w:comment>
  <w:comment w:id="4" w:author="Bidouze Samih" w:date="2016-05-12T11:23:00Z" w:initials="B.S">
    <w:p w:rsidR="00063214" w:rsidRDefault="00063214">
      <w:pPr>
        <w:pStyle w:val="Commentaire"/>
      </w:pPr>
      <w:r>
        <w:rPr>
          <w:rStyle w:val="Marquedecommentaire"/>
        </w:rPr>
        <w:annotationRef/>
      </w:r>
      <w:r>
        <w:rPr>
          <w:rStyle w:val="Marquedecommentaire"/>
        </w:rPr>
        <w:t>À réaliser</w:t>
      </w:r>
    </w:p>
  </w:comment>
  <w:comment w:id="5" w:author="Bidouze Samih" w:date="2016-05-12T11:39:00Z" w:initials="B.S">
    <w:p w:rsidR="00AC0AF0" w:rsidRDefault="00AC0AF0">
      <w:pPr>
        <w:pStyle w:val="Commentaire"/>
      </w:pPr>
      <w:r>
        <w:rPr>
          <w:rStyle w:val="Marquedecommentaire"/>
        </w:rPr>
        <w:annotationRef/>
      </w:r>
      <w:r>
        <w:t>À voir plus tard // en attente de cours qu’on aura plus tard</w:t>
      </w:r>
    </w:p>
  </w:comment>
  <w:comment w:id="6" w:author="Bidouze Samih" w:date="2016-05-12T11:40:00Z" w:initials="B.S">
    <w:p w:rsidR="00AC0AF0" w:rsidRDefault="00AC0AF0">
      <w:pPr>
        <w:pStyle w:val="Commentaire"/>
      </w:pPr>
      <w:r>
        <w:rPr>
          <w:rStyle w:val="Marquedecommentaire"/>
        </w:rPr>
        <w:annotationRef/>
      </w:r>
      <w:r>
        <w:t>A compléter plus tard, une fois qu’on aura le croquis final du site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1CB" w:rsidRDefault="002231CB">
      <w:r>
        <w:separator/>
      </w:r>
    </w:p>
  </w:endnote>
  <w:endnote w:type="continuationSeparator" w:id="0">
    <w:p w:rsidR="002231CB" w:rsidRDefault="0022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C80" w:rsidRDefault="00546C80">
    <w:pPr>
      <w:pStyle w:val="Pieddepage"/>
    </w:pPr>
    <w:r>
      <w:t>CF2M</w:t>
    </w:r>
    <w:r>
      <w:tab/>
    </w:r>
    <w:r>
      <w:fldChar w:fldCharType="begin"/>
    </w:r>
    <w:r>
      <w:instrText xml:space="preserve"> PAGE </w:instrText>
    </w:r>
    <w:r>
      <w:fldChar w:fldCharType="separate"/>
    </w:r>
    <w:r w:rsidR="006C3EF0">
      <w:rPr>
        <w:noProof/>
      </w:rPr>
      <w:t>12</w:t>
    </w:r>
    <w:r>
      <w:fldChar w:fldCharType="end"/>
    </w:r>
    <w:r>
      <w:t xml:space="preserve"> sur </w:t>
    </w:r>
    <w:fldSimple w:instr=" NUMPAGES ">
      <w:r w:rsidR="006C3EF0">
        <w:rPr>
          <w:noProof/>
        </w:rPr>
        <w:t>13</w:t>
      </w:r>
    </w:fldSimple>
    <w:r>
      <w:tab/>
    </w:r>
    <w:r>
      <w:fldChar w:fldCharType="begin"/>
    </w:r>
    <w:r>
      <w:instrText xml:space="preserve"> DATE \@"d'. 'MMM\ yyyy" </w:instrText>
    </w:r>
    <w:r>
      <w:fldChar w:fldCharType="separate"/>
    </w:r>
    <w:r w:rsidR="00406777">
      <w:rPr>
        <w:noProof/>
      </w:rPr>
      <w:t>27. juin 2016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1CB" w:rsidRDefault="002231CB">
      <w:r>
        <w:separator/>
      </w:r>
    </w:p>
  </w:footnote>
  <w:footnote w:type="continuationSeparator" w:id="0">
    <w:p w:rsidR="002231CB" w:rsidRDefault="00223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076739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47BB07EF"/>
    <w:multiLevelType w:val="hybridMultilevel"/>
    <w:tmpl w:val="194000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982"/>
    <w:rsid w:val="00014CCC"/>
    <w:rsid w:val="00014FFF"/>
    <w:rsid w:val="000464B7"/>
    <w:rsid w:val="00063104"/>
    <w:rsid w:val="00063214"/>
    <w:rsid w:val="000B2529"/>
    <w:rsid w:val="00101BA4"/>
    <w:rsid w:val="001604E9"/>
    <w:rsid w:val="002231CB"/>
    <w:rsid w:val="002C7B43"/>
    <w:rsid w:val="00323B7D"/>
    <w:rsid w:val="00346EDD"/>
    <w:rsid w:val="003610C2"/>
    <w:rsid w:val="00406777"/>
    <w:rsid w:val="004C7D4F"/>
    <w:rsid w:val="00546C80"/>
    <w:rsid w:val="0058153D"/>
    <w:rsid w:val="005E42F9"/>
    <w:rsid w:val="005E5EFE"/>
    <w:rsid w:val="005F1C58"/>
    <w:rsid w:val="005F3A9F"/>
    <w:rsid w:val="006C3EF0"/>
    <w:rsid w:val="006E11B1"/>
    <w:rsid w:val="00701982"/>
    <w:rsid w:val="007A44B9"/>
    <w:rsid w:val="007F34F6"/>
    <w:rsid w:val="00831B2E"/>
    <w:rsid w:val="008F1267"/>
    <w:rsid w:val="00920CAF"/>
    <w:rsid w:val="00981784"/>
    <w:rsid w:val="009A24D4"/>
    <w:rsid w:val="009F09C2"/>
    <w:rsid w:val="00A4391A"/>
    <w:rsid w:val="00A572A8"/>
    <w:rsid w:val="00AA3580"/>
    <w:rsid w:val="00AC0AF0"/>
    <w:rsid w:val="00B37D86"/>
    <w:rsid w:val="00BA4D09"/>
    <w:rsid w:val="00CA3C90"/>
    <w:rsid w:val="00DB7A5E"/>
    <w:rsid w:val="00E60223"/>
    <w:rsid w:val="00E712AD"/>
    <w:rsid w:val="00E9101C"/>
    <w:rsid w:val="00EF63C7"/>
    <w:rsid w:val="00F4102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Titre1">
    <w:name w:val="heading 1"/>
    <w:basedOn w:val="Titre10"/>
    <w:next w:val="Corpsdetexte"/>
    <w:qFormat/>
    <w:rsid w:val="009A24D4"/>
    <w:pPr>
      <w:numPr>
        <w:numId w:val="1"/>
      </w:numPr>
      <w:outlineLvl w:val="0"/>
    </w:pPr>
    <w:rPr>
      <w:b/>
      <w:bCs/>
      <w:color w:val="C00000"/>
      <w:sz w:val="32"/>
      <w:szCs w:val="32"/>
    </w:rPr>
  </w:style>
  <w:style w:type="paragraph" w:styleId="Titre2">
    <w:name w:val="heading 2"/>
    <w:basedOn w:val="Titre10"/>
    <w:next w:val="Corpsdetexte"/>
    <w:qFormat/>
    <w:rsid w:val="009A24D4"/>
    <w:pPr>
      <w:numPr>
        <w:ilvl w:val="1"/>
        <w:numId w:val="1"/>
      </w:numPr>
      <w:outlineLvl w:val="1"/>
    </w:pPr>
    <w:rPr>
      <w:b/>
      <w:bCs/>
      <w:i/>
      <w:iCs/>
      <w:color w:val="0070C0"/>
      <w:sz w:val="26"/>
    </w:rPr>
  </w:style>
  <w:style w:type="paragraph" w:styleId="Titre3">
    <w:name w:val="heading 3"/>
    <w:basedOn w:val="Titre10"/>
    <w:next w:val="Corpsdetexte"/>
    <w:qFormat/>
    <w:pPr>
      <w:numPr>
        <w:ilvl w:val="2"/>
        <w:numId w:val="1"/>
      </w:num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paragraph" w:customStyle="1" w:styleId="Titre10">
    <w:name w:val="Titre1"/>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pPr>
      <w:spacing w:after="120"/>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Pieddepage">
    <w:name w:val="footer"/>
    <w:basedOn w:val="Normal"/>
    <w:pPr>
      <w:suppressLineNumbers/>
      <w:tabs>
        <w:tab w:val="center" w:pos="4819"/>
        <w:tab w:val="right" w:pos="9638"/>
      </w:tabs>
    </w:pPr>
  </w:style>
  <w:style w:type="paragraph" w:customStyle="1" w:styleId="Contenuducadre">
    <w:name w:val="Contenu du cadre"/>
    <w:basedOn w:val="Corpsdetexte"/>
  </w:style>
  <w:style w:type="paragraph" w:customStyle="1" w:styleId="Titredetabledesmatires">
    <w:name w:val="Titre de table des matières"/>
    <w:basedOn w:val="Titre10"/>
    <w:pPr>
      <w:suppressLineNumbers/>
      <w:spacing w:before="0" w:after="0"/>
    </w:pPr>
    <w:rPr>
      <w:b/>
      <w:bCs/>
      <w:sz w:val="32"/>
      <w:szCs w:val="32"/>
    </w:rPr>
  </w:style>
  <w:style w:type="paragraph" w:styleId="TM1">
    <w:name w:val="toc 1"/>
    <w:basedOn w:val="Index"/>
    <w:pPr>
      <w:tabs>
        <w:tab w:val="right" w:leader="dot" w:pos="9638"/>
      </w:tabs>
      <w:spacing w:before="113"/>
    </w:pPr>
  </w:style>
  <w:style w:type="paragraph" w:styleId="TM2">
    <w:name w:val="toc 2"/>
    <w:basedOn w:val="Index"/>
    <w:pPr>
      <w:tabs>
        <w:tab w:val="right" w:leader="dot" w:pos="9638"/>
      </w:tabs>
      <w:spacing w:before="57"/>
      <w:ind w:left="283"/>
    </w:pPr>
  </w:style>
  <w:style w:type="paragraph" w:styleId="TM3">
    <w:name w:val="toc 3"/>
    <w:basedOn w:val="Index"/>
    <w:pPr>
      <w:tabs>
        <w:tab w:val="right" w:leader="dot" w:pos="9638"/>
      </w:tabs>
      <w:ind w:left="566"/>
    </w:pPr>
  </w:style>
  <w:style w:type="paragraph" w:customStyle="1" w:styleId="Contenudetableau">
    <w:name w:val="Contenu de tableau"/>
    <w:basedOn w:val="Normal"/>
    <w:pPr>
      <w:suppressLineNumbers/>
    </w:pPr>
  </w:style>
  <w:style w:type="paragraph" w:styleId="Textedebulles">
    <w:name w:val="Balloon Text"/>
    <w:basedOn w:val="Normal"/>
    <w:link w:val="TextedebullesCar"/>
    <w:uiPriority w:val="99"/>
    <w:semiHidden/>
    <w:unhideWhenUsed/>
    <w:rsid w:val="00701982"/>
    <w:rPr>
      <w:rFonts w:ascii="Tahoma" w:hAnsi="Tahoma"/>
      <w:sz w:val="16"/>
      <w:szCs w:val="14"/>
    </w:rPr>
  </w:style>
  <w:style w:type="character" w:customStyle="1" w:styleId="TextedebullesCar">
    <w:name w:val="Texte de bulles Car"/>
    <w:link w:val="Textedebulles"/>
    <w:uiPriority w:val="99"/>
    <w:semiHidden/>
    <w:rsid w:val="00701982"/>
    <w:rPr>
      <w:rFonts w:ascii="Tahoma" w:eastAsia="SimSun" w:hAnsi="Tahoma" w:cs="Mangal"/>
      <w:kern w:val="1"/>
      <w:sz w:val="16"/>
      <w:szCs w:val="14"/>
      <w:lang w:eastAsia="hi-IN" w:bidi="hi-IN"/>
    </w:rPr>
  </w:style>
  <w:style w:type="character" w:styleId="Lienhypertexte">
    <w:name w:val="Hyperlink"/>
    <w:uiPriority w:val="99"/>
    <w:unhideWhenUsed/>
    <w:rsid w:val="00701982"/>
    <w:rPr>
      <w:color w:val="0000FF"/>
      <w:u w:val="single"/>
    </w:rPr>
  </w:style>
  <w:style w:type="paragraph" w:customStyle="1" w:styleId="description">
    <w:name w:val="description"/>
    <w:basedOn w:val="Corpsdetexte"/>
    <w:link w:val="descriptionCar"/>
    <w:qFormat/>
    <w:rsid w:val="005E42F9"/>
    <w:rPr>
      <w:color w:val="808080"/>
      <w:sz w:val="20"/>
    </w:rPr>
  </w:style>
  <w:style w:type="character" w:styleId="Marquedecommentaire">
    <w:name w:val="annotation reference"/>
    <w:uiPriority w:val="99"/>
    <w:semiHidden/>
    <w:unhideWhenUsed/>
    <w:rsid w:val="00920CAF"/>
    <w:rPr>
      <w:sz w:val="16"/>
      <w:szCs w:val="16"/>
    </w:rPr>
  </w:style>
  <w:style w:type="character" w:customStyle="1" w:styleId="CorpsdetexteCar">
    <w:name w:val="Corps de texte Car"/>
    <w:link w:val="Corpsdetexte"/>
    <w:rsid w:val="00701982"/>
    <w:rPr>
      <w:rFonts w:eastAsia="SimSun" w:cs="Mangal"/>
      <w:kern w:val="1"/>
      <w:sz w:val="24"/>
      <w:szCs w:val="24"/>
      <w:lang w:eastAsia="hi-IN" w:bidi="hi-IN"/>
    </w:rPr>
  </w:style>
  <w:style w:type="character" w:customStyle="1" w:styleId="descriptionCar">
    <w:name w:val="description Car"/>
    <w:link w:val="description"/>
    <w:rsid w:val="005E42F9"/>
    <w:rPr>
      <w:rFonts w:eastAsia="SimSun" w:cs="Mangal"/>
      <w:color w:val="808080"/>
      <w:kern w:val="1"/>
      <w:sz w:val="24"/>
      <w:szCs w:val="24"/>
      <w:lang w:eastAsia="hi-IN" w:bidi="hi-IN"/>
    </w:rPr>
  </w:style>
  <w:style w:type="paragraph" w:styleId="Commentaire">
    <w:name w:val="annotation text"/>
    <w:basedOn w:val="Normal"/>
    <w:link w:val="CommentaireCar"/>
    <w:uiPriority w:val="99"/>
    <w:semiHidden/>
    <w:unhideWhenUsed/>
    <w:rsid w:val="00920CAF"/>
    <w:rPr>
      <w:sz w:val="20"/>
      <w:szCs w:val="18"/>
    </w:rPr>
  </w:style>
  <w:style w:type="character" w:customStyle="1" w:styleId="CommentaireCar">
    <w:name w:val="Commentaire Car"/>
    <w:link w:val="Commentaire"/>
    <w:uiPriority w:val="99"/>
    <w:semiHidden/>
    <w:rsid w:val="00920CAF"/>
    <w:rPr>
      <w:rFonts w:eastAsia="SimSun" w:cs="Mangal"/>
      <w:kern w:val="1"/>
      <w:szCs w:val="18"/>
      <w:lang w:eastAsia="hi-IN" w:bidi="hi-IN"/>
    </w:rPr>
  </w:style>
  <w:style w:type="paragraph" w:styleId="Objetducommentaire">
    <w:name w:val="annotation subject"/>
    <w:basedOn w:val="Commentaire"/>
    <w:next w:val="Commentaire"/>
    <w:link w:val="ObjetducommentaireCar"/>
    <w:uiPriority w:val="99"/>
    <w:semiHidden/>
    <w:unhideWhenUsed/>
    <w:rsid w:val="00920CAF"/>
    <w:rPr>
      <w:b/>
      <w:bCs/>
    </w:rPr>
  </w:style>
  <w:style w:type="character" w:customStyle="1" w:styleId="ObjetducommentaireCar">
    <w:name w:val="Objet du commentaire Car"/>
    <w:link w:val="Objetducommentaire"/>
    <w:uiPriority w:val="99"/>
    <w:semiHidden/>
    <w:rsid w:val="00920CAF"/>
    <w:rPr>
      <w:rFonts w:eastAsia="SimSun" w:cs="Mangal"/>
      <w:b/>
      <w:bCs/>
      <w:kern w:val="1"/>
      <w:szCs w:val="18"/>
      <w:lang w:eastAsia="hi-IN" w:bidi="hi-IN"/>
    </w:rPr>
  </w:style>
  <w:style w:type="paragraph" w:customStyle="1" w:styleId="QUESTIONS">
    <w:name w:val="QUESTIONS"/>
    <w:basedOn w:val="Corpsdetexte"/>
    <w:link w:val="QUESTIONSCar"/>
    <w:qFormat/>
    <w:rsid w:val="00BA4D09"/>
    <w:pPr>
      <w:spacing w:after="0"/>
      <w:jc w:val="right"/>
    </w:pPr>
  </w:style>
  <w:style w:type="paragraph" w:customStyle="1" w:styleId="commentaires">
    <w:name w:val="commentaires"/>
    <w:basedOn w:val="QUESTIONS"/>
    <w:link w:val="commentairesCar"/>
    <w:qFormat/>
    <w:rsid w:val="00BA4D09"/>
    <w:rPr>
      <w:i/>
      <w:color w:val="C00000"/>
      <w:kern w:val="24"/>
      <w:sz w:val="20"/>
    </w:rPr>
  </w:style>
  <w:style w:type="character" w:customStyle="1" w:styleId="QUESTIONSCar">
    <w:name w:val="QUESTIONS Car"/>
    <w:basedOn w:val="CorpsdetexteCar"/>
    <w:link w:val="QUESTIONS"/>
    <w:rsid w:val="00BA4D09"/>
    <w:rPr>
      <w:rFonts w:eastAsia="SimSun" w:cs="Mangal"/>
      <w:kern w:val="1"/>
      <w:sz w:val="24"/>
      <w:szCs w:val="24"/>
      <w:lang w:eastAsia="hi-IN" w:bidi="hi-IN"/>
    </w:rPr>
  </w:style>
  <w:style w:type="character" w:customStyle="1" w:styleId="commentairesCar">
    <w:name w:val="commentaires Car"/>
    <w:link w:val="commentaires"/>
    <w:rsid w:val="00BA4D09"/>
    <w:rPr>
      <w:rFonts w:eastAsia="SimSun" w:cs="Mangal"/>
      <w:i/>
      <w:color w:val="C00000"/>
      <w:kern w:val="24"/>
      <w:sz w:val="24"/>
      <w:szCs w:val="24"/>
      <w:lang w:eastAsia="hi-IN" w:bidi="hi-IN"/>
    </w:rPr>
  </w:style>
  <w:style w:type="table" w:styleId="Grilledutableau">
    <w:name w:val="Table Grid"/>
    <w:basedOn w:val="TableauNormal"/>
    <w:uiPriority w:val="59"/>
    <w:rsid w:val="00831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Titre1">
    <w:name w:val="heading 1"/>
    <w:basedOn w:val="Titre10"/>
    <w:next w:val="Corpsdetexte"/>
    <w:qFormat/>
    <w:rsid w:val="009A24D4"/>
    <w:pPr>
      <w:numPr>
        <w:numId w:val="1"/>
      </w:numPr>
      <w:outlineLvl w:val="0"/>
    </w:pPr>
    <w:rPr>
      <w:b/>
      <w:bCs/>
      <w:color w:val="C00000"/>
      <w:sz w:val="32"/>
      <w:szCs w:val="32"/>
    </w:rPr>
  </w:style>
  <w:style w:type="paragraph" w:styleId="Titre2">
    <w:name w:val="heading 2"/>
    <w:basedOn w:val="Titre10"/>
    <w:next w:val="Corpsdetexte"/>
    <w:qFormat/>
    <w:rsid w:val="009A24D4"/>
    <w:pPr>
      <w:numPr>
        <w:ilvl w:val="1"/>
        <w:numId w:val="1"/>
      </w:numPr>
      <w:outlineLvl w:val="1"/>
    </w:pPr>
    <w:rPr>
      <w:b/>
      <w:bCs/>
      <w:i/>
      <w:iCs/>
      <w:color w:val="0070C0"/>
      <w:sz w:val="26"/>
    </w:rPr>
  </w:style>
  <w:style w:type="paragraph" w:styleId="Titre3">
    <w:name w:val="heading 3"/>
    <w:basedOn w:val="Titre10"/>
    <w:next w:val="Corpsdetexte"/>
    <w:qFormat/>
    <w:pPr>
      <w:numPr>
        <w:ilvl w:val="2"/>
        <w:numId w:val="1"/>
      </w:num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paragraph" w:customStyle="1" w:styleId="Titre10">
    <w:name w:val="Titre1"/>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pPr>
      <w:spacing w:after="120"/>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Pieddepage">
    <w:name w:val="footer"/>
    <w:basedOn w:val="Normal"/>
    <w:pPr>
      <w:suppressLineNumbers/>
      <w:tabs>
        <w:tab w:val="center" w:pos="4819"/>
        <w:tab w:val="right" w:pos="9638"/>
      </w:tabs>
    </w:pPr>
  </w:style>
  <w:style w:type="paragraph" w:customStyle="1" w:styleId="Contenuducadre">
    <w:name w:val="Contenu du cadre"/>
    <w:basedOn w:val="Corpsdetexte"/>
  </w:style>
  <w:style w:type="paragraph" w:customStyle="1" w:styleId="Titredetabledesmatires">
    <w:name w:val="Titre de table des matières"/>
    <w:basedOn w:val="Titre10"/>
    <w:pPr>
      <w:suppressLineNumbers/>
      <w:spacing w:before="0" w:after="0"/>
    </w:pPr>
    <w:rPr>
      <w:b/>
      <w:bCs/>
      <w:sz w:val="32"/>
      <w:szCs w:val="32"/>
    </w:rPr>
  </w:style>
  <w:style w:type="paragraph" w:styleId="TM1">
    <w:name w:val="toc 1"/>
    <w:basedOn w:val="Index"/>
    <w:pPr>
      <w:tabs>
        <w:tab w:val="right" w:leader="dot" w:pos="9638"/>
      </w:tabs>
      <w:spacing w:before="113"/>
    </w:pPr>
  </w:style>
  <w:style w:type="paragraph" w:styleId="TM2">
    <w:name w:val="toc 2"/>
    <w:basedOn w:val="Index"/>
    <w:pPr>
      <w:tabs>
        <w:tab w:val="right" w:leader="dot" w:pos="9638"/>
      </w:tabs>
      <w:spacing w:before="57"/>
      <w:ind w:left="283"/>
    </w:pPr>
  </w:style>
  <w:style w:type="paragraph" w:styleId="TM3">
    <w:name w:val="toc 3"/>
    <w:basedOn w:val="Index"/>
    <w:pPr>
      <w:tabs>
        <w:tab w:val="right" w:leader="dot" w:pos="9638"/>
      </w:tabs>
      <w:ind w:left="566"/>
    </w:pPr>
  </w:style>
  <w:style w:type="paragraph" w:customStyle="1" w:styleId="Contenudetableau">
    <w:name w:val="Contenu de tableau"/>
    <w:basedOn w:val="Normal"/>
    <w:pPr>
      <w:suppressLineNumbers/>
    </w:pPr>
  </w:style>
  <w:style w:type="paragraph" w:styleId="Textedebulles">
    <w:name w:val="Balloon Text"/>
    <w:basedOn w:val="Normal"/>
    <w:link w:val="TextedebullesCar"/>
    <w:uiPriority w:val="99"/>
    <w:semiHidden/>
    <w:unhideWhenUsed/>
    <w:rsid w:val="00701982"/>
    <w:rPr>
      <w:rFonts w:ascii="Tahoma" w:hAnsi="Tahoma"/>
      <w:sz w:val="16"/>
      <w:szCs w:val="14"/>
    </w:rPr>
  </w:style>
  <w:style w:type="character" w:customStyle="1" w:styleId="TextedebullesCar">
    <w:name w:val="Texte de bulles Car"/>
    <w:link w:val="Textedebulles"/>
    <w:uiPriority w:val="99"/>
    <w:semiHidden/>
    <w:rsid w:val="00701982"/>
    <w:rPr>
      <w:rFonts w:ascii="Tahoma" w:eastAsia="SimSun" w:hAnsi="Tahoma" w:cs="Mangal"/>
      <w:kern w:val="1"/>
      <w:sz w:val="16"/>
      <w:szCs w:val="14"/>
      <w:lang w:eastAsia="hi-IN" w:bidi="hi-IN"/>
    </w:rPr>
  </w:style>
  <w:style w:type="character" w:styleId="Lienhypertexte">
    <w:name w:val="Hyperlink"/>
    <w:uiPriority w:val="99"/>
    <w:unhideWhenUsed/>
    <w:rsid w:val="00701982"/>
    <w:rPr>
      <w:color w:val="0000FF"/>
      <w:u w:val="single"/>
    </w:rPr>
  </w:style>
  <w:style w:type="paragraph" w:customStyle="1" w:styleId="description">
    <w:name w:val="description"/>
    <w:basedOn w:val="Corpsdetexte"/>
    <w:link w:val="descriptionCar"/>
    <w:qFormat/>
    <w:rsid w:val="005E42F9"/>
    <w:rPr>
      <w:color w:val="808080"/>
      <w:sz w:val="20"/>
    </w:rPr>
  </w:style>
  <w:style w:type="character" w:styleId="Marquedecommentaire">
    <w:name w:val="annotation reference"/>
    <w:uiPriority w:val="99"/>
    <w:semiHidden/>
    <w:unhideWhenUsed/>
    <w:rsid w:val="00920CAF"/>
    <w:rPr>
      <w:sz w:val="16"/>
      <w:szCs w:val="16"/>
    </w:rPr>
  </w:style>
  <w:style w:type="character" w:customStyle="1" w:styleId="CorpsdetexteCar">
    <w:name w:val="Corps de texte Car"/>
    <w:link w:val="Corpsdetexte"/>
    <w:rsid w:val="00701982"/>
    <w:rPr>
      <w:rFonts w:eastAsia="SimSun" w:cs="Mangal"/>
      <w:kern w:val="1"/>
      <w:sz w:val="24"/>
      <w:szCs w:val="24"/>
      <w:lang w:eastAsia="hi-IN" w:bidi="hi-IN"/>
    </w:rPr>
  </w:style>
  <w:style w:type="character" w:customStyle="1" w:styleId="descriptionCar">
    <w:name w:val="description Car"/>
    <w:link w:val="description"/>
    <w:rsid w:val="005E42F9"/>
    <w:rPr>
      <w:rFonts w:eastAsia="SimSun" w:cs="Mangal"/>
      <w:color w:val="808080"/>
      <w:kern w:val="1"/>
      <w:sz w:val="24"/>
      <w:szCs w:val="24"/>
      <w:lang w:eastAsia="hi-IN" w:bidi="hi-IN"/>
    </w:rPr>
  </w:style>
  <w:style w:type="paragraph" w:styleId="Commentaire">
    <w:name w:val="annotation text"/>
    <w:basedOn w:val="Normal"/>
    <w:link w:val="CommentaireCar"/>
    <w:uiPriority w:val="99"/>
    <w:semiHidden/>
    <w:unhideWhenUsed/>
    <w:rsid w:val="00920CAF"/>
    <w:rPr>
      <w:sz w:val="20"/>
      <w:szCs w:val="18"/>
    </w:rPr>
  </w:style>
  <w:style w:type="character" w:customStyle="1" w:styleId="CommentaireCar">
    <w:name w:val="Commentaire Car"/>
    <w:link w:val="Commentaire"/>
    <w:uiPriority w:val="99"/>
    <w:semiHidden/>
    <w:rsid w:val="00920CAF"/>
    <w:rPr>
      <w:rFonts w:eastAsia="SimSun" w:cs="Mangal"/>
      <w:kern w:val="1"/>
      <w:szCs w:val="18"/>
      <w:lang w:eastAsia="hi-IN" w:bidi="hi-IN"/>
    </w:rPr>
  </w:style>
  <w:style w:type="paragraph" w:styleId="Objetducommentaire">
    <w:name w:val="annotation subject"/>
    <w:basedOn w:val="Commentaire"/>
    <w:next w:val="Commentaire"/>
    <w:link w:val="ObjetducommentaireCar"/>
    <w:uiPriority w:val="99"/>
    <w:semiHidden/>
    <w:unhideWhenUsed/>
    <w:rsid w:val="00920CAF"/>
    <w:rPr>
      <w:b/>
      <w:bCs/>
    </w:rPr>
  </w:style>
  <w:style w:type="character" w:customStyle="1" w:styleId="ObjetducommentaireCar">
    <w:name w:val="Objet du commentaire Car"/>
    <w:link w:val="Objetducommentaire"/>
    <w:uiPriority w:val="99"/>
    <w:semiHidden/>
    <w:rsid w:val="00920CAF"/>
    <w:rPr>
      <w:rFonts w:eastAsia="SimSun" w:cs="Mangal"/>
      <w:b/>
      <w:bCs/>
      <w:kern w:val="1"/>
      <w:szCs w:val="18"/>
      <w:lang w:eastAsia="hi-IN" w:bidi="hi-IN"/>
    </w:rPr>
  </w:style>
  <w:style w:type="paragraph" w:customStyle="1" w:styleId="QUESTIONS">
    <w:name w:val="QUESTIONS"/>
    <w:basedOn w:val="Corpsdetexte"/>
    <w:link w:val="QUESTIONSCar"/>
    <w:qFormat/>
    <w:rsid w:val="00BA4D09"/>
    <w:pPr>
      <w:spacing w:after="0"/>
      <w:jc w:val="right"/>
    </w:pPr>
  </w:style>
  <w:style w:type="paragraph" w:customStyle="1" w:styleId="commentaires">
    <w:name w:val="commentaires"/>
    <w:basedOn w:val="QUESTIONS"/>
    <w:link w:val="commentairesCar"/>
    <w:qFormat/>
    <w:rsid w:val="00BA4D09"/>
    <w:rPr>
      <w:i/>
      <w:color w:val="C00000"/>
      <w:kern w:val="24"/>
      <w:sz w:val="20"/>
    </w:rPr>
  </w:style>
  <w:style w:type="character" w:customStyle="1" w:styleId="QUESTIONSCar">
    <w:name w:val="QUESTIONS Car"/>
    <w:basedOn w:val="CorpsdetexteCar"/>
    <w:link w:val="QUESTIONS"/>
    <w:rsid w:val="00BA4D09"/>
    <w:rPr>
      <w:rFonts w:eastAsia="SimSun" w:cs="Mangal"/>
      <w:kern w:val="1"/>
      <w:sz w:val="24"/>
      <w:szCs w:val="24"/>
      <w:lang w:eastAsia="hi-IN" w:bidi="hi-IN"/>
    </w:rPr>
  </w:style>
  <w:style w:type="character" w:customStyle="1" w:styleId="commentairesCar">
    <w:name w:val="commentaires Car"/>
    <w:link w:val="commentaires"/>
    <w:rsid w:val="00BA4D09"/>
    <w:rPr>
      <w:rFonts w:eastAsia="SimSun" w:cs="Mangal"/>
      <w:i/>
      <w:color w:val="C00000"/>
      <w:kern w:val="24"/>
      <w:sz w:val="24"/>
      <w:szCs w:val="24"/>
      <w:lang w:eastAsia="hi-IN" w:bidi="hi-IN"/>
    </w:rPr>
  </w:style>
  <w:style w:type="table" w:styleId="Grilledutableau">
    <w:name w:val="Table Grid"/>
    <w:basedOn w:val="TableauNormal"/>
    <w:uiPriority w:val="59"/>
    <w:rsid w:val="00831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ophie.dereymaeker@gmail.com"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yperlink" Target="mailto:sophie.dereymaeker@gmail.com" TargetMode="Externa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946BD-5568-4BFF-93A0-A5021018C4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BE"/>
        </a:p>
      </dgm:t>
    </dgm:pt>
    <dgm:pt modelId="{B871C786-353D-47A0-A718-E6832550CEDC}">
      <dgm:prSet phldrT="[Texte]"/>
      <dgm:spPr/>
      <dgm:t>
        <a:bodyPr/>
        <a:lstStyle/>
        <a:p>
          <a:r>
            <a:rPr lang="fr-BE"/>
            <a:t>accueil</a:t>
          </a:r>
        </a:p>
      </dgm:t>
    </dgm:pt>
    <dgm:pt modelId="{1DE07599-9EBA-4616-A8F2-6B80F5B62169}" type="parTrans" cxnId="{C67BB95D-D265-4BBD-8795-19B79B11BBC9}">
      <dgm:prSet/>
      <dgm:spPr/>
      <dgm:t>
        <a:bodyPr/>
        <a:lstStyle/>
        <a:p>
          <a:endParaRPr lang="fr-BE"/>
        </a:p>
      </dgm:t>
    </dgm:pt>
    <dgm:pt modelId="{1E4661A6-89F1-4761-921D-00AF2F67F944}" type="sibTrans" cxnId="{C67BB95D-D265-4BBD-8795-19B79B11BBC9}">
      <dgm:prSet/>
      <dgm:spPr/>
      <dgm:t>
        <a:bodyPr/>
        <a:lstStyle/>
        <a:p>
          <a:endParaRPr lang="fr-BE"/>
        </a:p>
      </dgm:t>
    </dgm:pt>
    <dgm:pt modelId="{8B901F8B-240C-4654-A372-430429FC2B82}" type="asst">
      <dgm:prSet phldrT="[Texte]"/>
      <dgm:spPr/>
      <dgm:t>
        <a:bodyPr/>
        <a:lstStyle/>
        <a:p>
          <a:r>
            <a:rPr lang="fr-BE"/>
            <a:t>Présentation</a:t>
          </a:r>
        </a:p>
        <a:p>
          <a:r>
            <a:rPr lang="fr-BE"/>
            <a:t>de la cliente</a:t>
          </a:r>
        </a:p>
      </dgm:t>
    </dgm:pt>
    <dgm:pt modelId="{918F122C-4800-4872-8723-13081A95FD9F}" type="parTrans" cxnId="{EA770AC0-73CB-4F14-81AB-322B6EB27667}">
      <dgm:prSet/>
      <dgm:spPr/>
      <dgm:t>
        <a:bodyPr/>
        <a:lstStyle/>
        <a:p>
          <a:endParaRPr lang="fr-BE"/>
        </a:p>
      </dgm:t>
    </dgm:pt>
    <dgm:pt modelId="{F49ABD96-B102-4091-BBC3-5A1B2B8FC84F}" type="sibTrans" cxnId="{EA770AC0-73CB-4F14-81AB-322B6EB27667}">
      <dgm:prSet/>
      <dgm:spPr/>
      <dgm:t>
        <a:bodyPr/>
        <a:lstStyle/>
        <a:p>
          <a:endParaRPr lang="fr-BE"/>
        </a:p>
      </dgm:t>
    </dgm:pt>
    <dgm:pt modelId="{FE8F0C47-4C2B-492B-ABC1-B11E7F079D3C}">
      <dgm:prSet phldrT="[Texte]"/>
      <dgm:spPr/>
      <dgm:t>
        <a:bodyPr/>
        <a:lstStyle/>
        <a:p>
          <a:r>
            <a:rPr lang="fr-BE"/>
            <a:t>Conseillère en</a:t>
          </a:r>
        </a:p>
        <a:p>
          <a:r>
            <a:rPr lang="fr-BE"/>
            <a:t>image</a:t>
          </a:r>
        </a:p>
      </dgm:t>
    </dgm:pt>
    <dgm:pt modelId="{46C78710-2F6A-4A48-A6A7-B2E9B8954ADD}" type="parTrans" cxnId="{C4DC4E40-2F1D-43B4-A041-ADE3BDE6F3F3}">
      <dgm:prSet/>
      <dgm:spPr/>
      <dgm:t>
        <a:bodyPr/>
        <a:lstStyle/>
        <a:p>
          <a:endParaRPr lang="fr-BE"/>
        </a:p>
      </dgm:t>
    </dgm:pt>
    <dgm:pt modelId="{BB913747-9312-48FD-8729-A4298B090DB0}" type="sibTrans" cxnId="{C4DC4E40-2F1D-43B4-A041-ADE3BDE6F3F3}">
      <dgm:prSet/>
      <dgm:spPr/>
      <dgm:t>
        <a:bodyPr/>
        <a:lstStyle/>
        <a:p>
          <a:endParaRPr lang="fr-BE"/>
        </a:p>
      </dgm:t>
    </dgm:pt>
    <dgm:pt modelId="{119F73FA-820C-4AE1-84E0-0E8D34F94E3C}">
      <dgm:prSet phldrT="[Texte]"/>
      <dgm:spPr/>
      <dgm:t>
        <a:bodyPr/>
        <a:lstStyle/>
        <a:p>
          <a:r>
            <a:rPr lang="fr-BE"/>
            <a:t>Peinture</a:t>
          </a:r>
        </a:p>
      </dgm:t>
    </dgm:pt>
    <dgm:pt modelId="{017DEDD7-FFC2-4780-AE06-2E7E12D7CF61}" type="parTrans" cxnId="{9F914295-D122-41AF-A41F-F07F8F363A58}">
      <dgm:prSet/>
      <dgm:spPr/>
      <dgm:t>
        <a:bodyPr/>
        <a:lstStyle/>
        <a:p>
          <a:endParaRPr lang="fr-BE"/>
        </a:p>
      </dgm:t>
    </dgm:pt>
    <dgm:pt modelId="{D5550FB9-D894-4193-8E30-8FA9586B8A11}" type="sibTrans" cxnId="{9F914295-D122-41AF-A41F-F07F8F363A58}">
      <dgm:prSet/>
      <dgm:spPr/>
      <dgm:t>
        <a:bodyPr/>
        <a:lstStyle/>
        <a:p>
          <a:endParaRPr lang="fr-BE"/>
        </a:p>
      </dgm:t>
    </dgm:pt>
    <dgm:pt modelId="{4F95C66F-4412-4E51-98E8-0FEA75C8A190}">
      <dgm:prSet phldrT="[Texte]"/>
      <dgm:spPr/>
      <dgm:t>
        <a:bodyPr/>
        <a:lstStyle/>
        <a:p>
          <a:r>
            <a:rPr lang="fr-BE"/>
            <a:t>Bijoux</a:t>
          </a:r>
        </a:p>
      </dgm:t>
    </dgm:pt>
    <dgm:pt modelId="{E309D2A8-24D0-4E93-BEF9-24D9D8399BB7}" type="parTrans" cxnId="{50C9670F-6962-4DF3-A743-F627C42771BD}">
      <dgm:prSet/>
      <dgm:spPr/>
      <dgm:t>
        <a:bodyPr/>
        <a:lstStyle/>
        <a:p>
          <a:endParaRPr lang="fr-BE"/>
        </a:p>
      </dgm:t>
    </dgm:pt>
    <dgm:pt modelId="{A027F801-3AA5-4B19-8A46-334F0E45C992}" type="sibTrans" cxnId="{50C9670F-6962-4DF3-A743-F627C42771BD}">
      <dgm:prSet/>
      <dgm:spPr/>
      <dgm:t>
        <a:bodyPr/>
        <a:lstStyle/>
        <a:p>
          <a:endParaRPr lang="fr-BE"/>
        </a:p>
      </dgm:t>
    </dgm:pt>
    <dgm:pt modelId="{3DCD4F2D-4783-4878-BD12-626E5EC77085}" type="asst">
      <dgm:prSet/>
      <dgm:spPr/>
      <dgm:t>
        <a:bodyPr/>
        <a:lstStyle/>
        <a:p>
          <a:r>
            <a:rPr lang="fr-BE" b="1"/>
            <a:t>Redirection</a:t>
          </a:r>
        </a:p>
        <a:p>
          <a:r>
            <a:rPr lang="fr-BE" b="1"/>
            <a:t>vers les 3 </a:t>
          </a:r>
        </a:p>
        <a:p>
          <a:r>
            <a:rPr lang="fr-BE" b="1"/>
            <a:t>activités</a:t>
          </a:r>
        </a:p>
      </dgm:t>
    </dgm:pt>
    <dgm:pt modelId="{BA1DACDA-1805-4E0A-A8EF-D89D21A240CC}" type="parTrans" cxnId="{EFDEC953-71B0-4177-8E72-CFA6139B3FFC}">
      <dgm:prSet/>
      <dgm:spPr/>
      <dgm:t>
        <a:bodyPr/>
        <a:lstStyle/>
        <a:p>
          <a:endParaRPr lang="fr-BE"/>
        </a:p>
      </dgm:t>
    </dgm:pt>
    <dgm:pt modelId="{7C2353FC-16BC-49E3-9B55-CB16B7F58FCD}" type="sibTrans" cxnId="{EFDEC953-71B0-4177-8E72-CFA6139B3FFC}">
      <dgm:prSet/>
      <dgm:spPr/>
      <dgm:t>
        <a:bodyPr/>
        <a:lstStyle/>
        <a:p>
          <a:endParaRPr lang="fr-BE"/>
        </a:p>
      </dgm:t>
    </dgm:pt>
    <dgm:pt modelId="{E111621E-E4C3-4B1D-8424-0C4A2D41D037}">
      <dgm:prSet/>
      <dgm:spPr/>
      <dgm:t>
        <a:bodyPr/>
        <a:lstStyle/>
        <a:p>
          <a:r>
            <a:rPr lang="fr-BE"/>
            <a:t>Liste et détails des services proposés</a:t>
          </a:r>
        </a:p>
      </dgm:t>
    </dgm:pt>
    <dgm:pt modelId="{C0FF1963-77ED-4D1F-8B2F-74DAD9CB2328}" type="parTrans" cxnId="{8876AAB2-BB1B-433B-8B84-EE19285C5A54}">
      <dgm:prSet/>
      <dgm:spPr/>
      <dgm:t>
        <a:bodyPr/>
        <a:lstStyle/>
        <a:p>
          <a:endParaRPr lang="fr-BE"/>
        </a:p>
      </dgm:t>
    </dgm:pt>
    <dgm:pt modelId="{D15EC717-E3DA-4458-9A1A-4AA130530B7A}" type="sibTrans" cxnId="{8876AAB2-BB1B-433B-8B84-EE19285C5A54}">
      <dgm:prSet/>
      <dgm:spPr/>
      <dgm:t>
        <a:bodyPr/>
        <a:lstStyle/>
        <a:p>
          <a:endParaRPr lang="fr-BE"/>
        </a:p>
      </dgm:t>
    </dgm:pt>
    <dgm:pt modelId="{92EAA630-B22F-4BDB-9FF3-212D530DE475}">
      <dgm:prSet/>
      <dgm:spPr/>
      <dgm:t>
        <a:bodyPr/>
        <a:lstStyle/>
        <a:p>
          <a:r>
            <a:rPr lang="fr-BE"/>
            <a:t>Galerie photos</a:t>
          </a:r>
        </a:p>
      </dgm:t>
    </dgm:pt>
    <dgm:pt modelId="{683CE438-E325-484D-B4A7-C7FECE0B5C4A}" type="parTrans" cxnId="{FFF14CD1-B43A-432F-AC42-0A0C33FE49F3}">
      <dgm:prSet/>
      <dgm:spPr/>
      <dgm:t>
        <a:bodyPr/>
        <a:lstStyle/>
        <a:p>
          <a:endParaRPr lang="fr-BE"/>
        </a:p>
      </dgm:t>
    </dgm:pt>
    <dgm:pt modelId="{FE9C979E-4F5A-4A3C-AF4D-6F9A5C150BF5}" type="sibTrans" cxnId="{FFF14CD1-B43A-432F-AC42-0A0C33FE49F3}">
      <dgm:prSet/>
      <dgm:spPr/>
      <dgm:t>
        <a:bodyPr/>
        <a:lstStyle/>
        <a:p>
          <a:endParaRPr lang="fr-BE"/>
        </a:p>
      </dgm:t>
    </dgm:pt>
    <dgm:pt modelId="{1704D163-4B11-4BC5-BA2E-49F2F463CEEF}">
      <dgm:prSet/>
      <dgm:spPr/>
      <dgm:t>
        <a:bodyPr/>
        <a:lstStyle/>
        <a:p>
          <a:r>
            <a:rPr lang="fr-BE"/>
            <a:t>Galerie photos</a:t>
          </a:r>
        </a:p>
      </dgm:t>
    </dgm:pt>
    <dgm:pt modelId="{8693CB8C-AE81-4EBB-9BA2-224D565DDF4E}" type="parTrans" cxnId="{9AB46B00-807F-4240-9137-AF72D4AC3CE4}">
      <dgm:prSet/>
      <dgm:spPr/>
      <dgm:t>
        <a:bodyPr/>
        <a:lstStyle/>
        <a:p>
          <a:endParaRPr lang="fr-BE"/>
        </a:p>
      </dgm:t>
    </dgm:pt>
    <dgm:pt modelId="{BFBEB526-F759-4B13-8686-E189268F49E1}" type="sibTrans" cxnId="{9AB46B00-807F-4240-9137-AF72D4AC3CE4}">
      <dgm:prSet/>
      <dgm:spPr/>
      <dgm:t>
        <a:bodyPr/>
        <a:lstStyle/>
        <a:p>
          <a:endParaRPr lang="fr-BE"/>
        </a:p>
      </dgm:t>
    </dgm:pt>
    <dgm:pt modelId="{8CEE5684-0FC0-47E9-B03E-039A02CE581C}">
      <dgm:prSet/>
      <dgm:spPr/>
      <dgm:t>
        <a:bodyPr/>
        <a:lstStyle/>
        <a:p>
          <a:r>
            <a:rPr lang="fr-BE"/>
            <a:t>Liste de témoignages</a:t>
          </a:r>
        </a:p>
      </dgm:t>
    </dgm:pt>
    <dgm:pt modelId="{1BA29EC9-B062-4D0B-9036-51CF642020B5}" type="parTrans" cxnId="{31AB9C7F-8A53-4023-B96B-7C5FA0E75810}">
      <dgm:prSet/>
      <dgm:spPr/>
      <dgm:t>
        <a:bodyPr/>
        <a:lstStyle/>
        <a:p>
          <a:endParaRPr lang="fr-BE"/>
        </a:p>
      </dgm:t>
    </dgm:pt>
    <dgm:pt modelId="{F69AE9E9-9521-4D03-AF45-722E0F771BAC}" type="sibTrans" cxnId="{31AB9C7F-8A53-4023-B96B-7C5FA0E75810}">
      <dgm:prSet/>
      <dgm:spPr/>
      <dgm:t>
        <a:bodyPr/>
        <a:lstStyle/>
        <a:p>
          <a:endParaRPr lang="fr-BE"/>
        </a:p>
      </dgm:t>
    </dgm:pt>
    <dgm:pt modelId="{E40E3FAB-9EA4-4CAE-BB15-826E5996C7F2}">
      <dgm:prSet/>
      <dgm:spPr/>
      <dgm:t>
        <a:bodyPr/>
        <a:lstStyle/>
        <a:p>
          <a:r>
            <a:rPr lang="fr-BE"/>
            <a:t>Journal d'évènements</a:t>
          </a:r>
        </a:p>
      </dgm:t>
    </dgm:pt>
    <dgm:pt modelId="{454FEEC8-E150-4B81-8B3E-E5A7657827D5}" type="parTrans" cxnId="{9F408550-F962-49F9-AA09-EAD5BE9E735E}">
      <dgm:prSet/>
      <dgm:spPr/>
      <dgm:t>
        <a:bodyPr/>
        <a:lstStyle/>
        <a:p>
          <a:endParaRPr lang="fr-BE"/>
        </a:p>
      </dgm:t>
    </dgm:pt>
    <dgm:pt modelId="{3DA529EF-39DC-4EF8-A197-732F02788DE8}" type="sibTrans" cxnId="{9F408550-F962-49F9-AA09-EAD5BE9E735E}">
      <dgm:prSet/>
      <dgm:spPr/>
      <dgm:t>
        <a:bodyPr/>
        <a:lstStyle/>
        <a:p>
          <a:endParaRPr lang="fr-BE"/>
        </a:p>
      </dgm:t>
    </dgm:pt>
    <dgm:pt modelId="{D827E948-09E0-45B3-BAD4-5C2DEA24D41A}">
      <dgm:prSet/>
      <dgm:spPr/>
      <dgm:t>
        <a:bodyPr/>
        <a:lstStyle/>
        <a:p>
          <a:r>
            <a:rPr lang="fr-BE"/>
            <a:t>Journal d'évènements</a:t>
          </a:r>
        </a:p>
      </dgm:t>
    </dgm:pt>
    <dgm:pt modelId="{01FA6EB2-5AD5-4F41-B5DB-3DBC98C0D3A8}" type="parTrans" cxnId="{191C98F5-4140-43D6-967E-AA62AC1AEF41}">
      <dgm:prSet/>
      <dgm:spPr/>
      <dgm:t>
        <a:bodyPr/>
        <a:lstStyle/>
        <a:p>
          <a:endParaRPr lang="fr-BE"/>
        </a:p>
      </dgm:t>
    </dgm:pt>
    <dgm:pt modelId="{22E7AB42-94DE-47C8-AF85-0E5ABCB53DEC}" type="sibTrans" cxnId="{191C98F5-4140-43D6-967E-AA62AC1AEF41}">
      <dgm:prSet/>
      <dgm:spPr/>
      <dgm:t>
        <a:bodyPr/>
        <a:lstStyle/>
        <a:p>
          <a:endParaRPr lang="fr-BE"/>
        </a:p>
      </dgm:t>
    </dgm:pt>
    <dgm:pt modelId="{2EA3FA61-CE30-4BF6-BC93-D6DE791D44E6}" type="pres">
      <dgm:prSet presAssocID="{E85946BD-5568-4BFF-93A0-A5021018C476}" presName="hierChild1" presStyleCnt="0">
        <dgm:presLayoutVars>
          <dgm:orgChart val="1"/>
          <dgm:chPref val="1"/>
          <dgm:dir/>
          <dgm:animOne val="branch"/>
          <dgm:animLvl val="lvl"/>
          <dgm:resizeHandles/>
        </dgm:presLayoutVars>
      </dgm:prSet>
      <dgm:spPr/>
      <dgm:t>
        <a:bodyPr/>
        <a:lstStyle/>
        <a:p>
          <a:endParaRPr lang="fr-BE"/>
        </a:p>
      </dgm:t>
    </dgm:pt>
    <dgm:pt modelId="{7935C5D7-B223-4B74-A87C-CAF31A94AF59}" type="pres">
      <dgm:prSet presAssocID="{B871C786-353D-47A0-A718-E6832550CEDC}" presName="hierRoot1" presStyleCnt="0">
        <dgm:presLayoutVars>
          <dgm:hierBranch val="init"/>
        </dgm:presLayoutVars>
      </dgm:prSet>
      <dgm:spPr/>
    </dgm:pt>
    <dgm:pt modelId="{13816159-095D-443B-9105-60023DF411E5}" type="pres">
      <dgm:prSet presAssocID="{B871C786-353D-47A0-A718-E6832550CEDC}" presName="rootComposite1" presStyleCnt="0"/>
      <dgm:spPr/>
    </dgm:pt>
    <dgm:pt modelId="{15E7B1C8-6EEC-4556-87D9-8551B9A6F06E}" type="pres">
      <dgm:prSet presAssocID="{B871C786-353D-47A0-A718-E6832550CEDC}" presName="rootText1" presStyleLbl="node0" presStyleIdx="0" presStyleCnt="1">
        <dgm:presLayoutVars>
          <dgm:chPref val="3"/>
        </dgm:presLayoutVars>
      </dgm:prSet>
      <dgm:spPr/>
      <dgm:t>
        <a:bodyPr/>
        <a:lstStyle/>
        <a:p>
          <a:endParaRPr lang="fr-BE"/>
        </a:p>
      </dgm:t>
    </dgm:pt>
    <dgm:pt modelId="{AD47B052-2AFF-4DE8-A744-8462287046BB}" type="pres">
      <dgm:prSet presAssocID="{B871C786-353D-47A0-A718-E6832550CEDC}" presName="rootConnector1" presStyleLbl="node1" presStyleIdx="0" presStyleCnt="0"/>
      <dgm:spPr/>
      <dgm:t>
        <a:bodyPr/>
        <a:lstStyle/>
        <a:p>
          <a:endParaRPr lang="fr-BE"/>
        </a:p>
      </dgm:t>
    </dgm:pt>
    <dgm:pt modelId="{6B008910-256D-4632-B134-D244B9FE112C}" type="pres">
      <dgm:prSet presAssocID="{B871C786-353D-47A0-A718-E6832550CEDC}" presName="hierChild2" presStyleCnt="0"/>
      <dgm:spPr/>
    </dgm:pt>
    <dgm:pt modelId="{57E64AE0-3058-486A-83C5-F9907CFC26C2}" type="pres">
      <dgm:prSet presAssocID="{46C78710-2F6A-4A48-A6A7-B2E9B8954ADD}" presName="Name37" presStyleLbl="parChTrans1D2" presStyleIdx="0" presStyleCnt="5"/>
      <dgm:spPr/>
      <dgm:t>
        <a:bodyPr/>
        <a:lstStyle/>
        <a:p>
          <a:endParaRPr lang="fr-BE"/>
        </a:p>
      </dgm:t>
    </dgm:pt>
    <dgm:pt modelId="{B5CD56E8-698D-4F21-957F-241C473D079C}" type="pres">
      <dgm:prSet presAssocID="{FE8F0C47-4C2B-492B-ABC1-B11E7F079D3C}" presName="hierRoot2" presStyleCnt="0">
        <dgm:presLayoutVars>
          <dgm:hierBranch val="init"/>
        </dgm:presLayoutVars>
      </dgm:prSet>
      <dgm:spPr/>
    </dgm:pt>
    <dgm:pt modelId="{B095E491-9214-47B3-840C-AC972E184D2F}" type="pres">
      <dgm:prSet presAssocID="{FE8F0C47-4C2B-492B-ABC1-B11E7F079D3C}" presName="rootComposite" presStyleCnt="0"/>
      <dgm:spPr/>
    </dgm:pt>
    <dgm:pt modelId="{B7B9A603-C75C-4567-A630-E16DCA957FC8}" type="pres">
      <dgm:prSet presAssocID="{FE8F0C47-4C2B-492B-ABC1-B11E7F079D3C}" presName="rootText" presStyleLbl="node2" presStyleIdx="0" presStyleCnt="3">
        <dgm:presLayoutVars>
          <dgm:chPref val="3"/>
        </dgm:presLayoutVars>
      </dgm:prSet>
      <dgm:spPr/>
      <dgm:t>
        <a:bodyPr/>
        <a:lstStyle/>
        <a:p>
          <a:endParaRPr lang="fr-BE"/>
        </a:p>
      </dgm:t>
    </dgm:pt>
    <dgm:pt modelId="{7E5B22F3-7F6D-44D4-AF25-468311277AFD}" type="pres">
      <dgm:prSet presAssocID="{FE8F0C47-4C2B-492B-ABC1-B11E7F079D3C}" presName="rootConnector" presStyleLbl="node2" presStyleIdx="0" presStyleCnt="3"/>
      <dgm:spPr/>
      <dgm:t>
        <a:bodyPr/>
        <a:lstStyle/>
        <a:p>
          <a:endParaRPr lang="fr-BE"/>
        </a:p>
      </dgm:t>
    </dgm:pt>
    <dgm:pt modelId="{1C9CA7B9-B5C2-4F06-A3F7-C95998594AEB}" type="pres">
      <dgm:prSet presAssocID="{FE8F0C47-4C2B-492B-ABC1-B11E7F079D3C}" presName="hierChild4" presStyleCnt="0"/>
      <dgm:spPr/>
    </dgm:pt>
    <dgm:pt modelId="{6DE733C1-8DA7-40FF-9813-EB4FA55F7F82}" type="pres">
      <dgm:prSet presAssocID="{C0FF1963-77ED-4D1F-8B2F-74DAD9CB2328}" presName="Name37" presStyleLbl="parChTrans1D3" presStyleIdx="0" presStyleCnt="6"/>
      <dgm:spPr/>
      <dgm:t>
        <a:bodyPr/>
        <a:lstStyle/>
        <a:p>
          <a:endParaRPr lang="fr-BE"/>
        </a:p>
      </dgm:t>
    </dgm:pt>
    <dgm:pt modelId="{BA8C699B-177B-48A9-84A5-6630E48C049B}" type="pres">
      <dgm:prSet presAssocID="{E111621E-E4C3-4B1D-8424-0C4A2D41D037}" presName="hierRoot2" presStyleCnt="0">
        <dgm:presLayoutVars>
          <dgm:hierBranch val="init"/>
        </dgm:presLayoutVars>
      </dgm:prSet>
      <dgm:spPr/>
    </dgm:pt>
    <dgm:pt modelId="{6BE45DEE-5DE0-42BB-BB30-1B802774A547}" type="pres">
      <dgm:prSet presAssocID="{E111621E-E4C3-4B1D-8424-0C4A2D41D037}" presName="rootComposite" presStyleCnt="0"/>
      <dgm:spPr/>
    </dgm:pt>
    <dgm:pt modelId="{599FB949-5BE5-4E40-B194-4EFD19AD9C2B}" type="pres">
      <dgm:prSet presAssocID="{E111621E-E4C3-4B1D-8424-0C4A2D41D037}" presName="rootText" presStyleLbl="node3" presStyleIdx="0" presStyleCnt="6" custLinFactY="27666" custLinFactNeighborX="-7267" custLinFactNeighborY="100000">
        <dgm:presLayoutVars>
          <dgm:chPref val="3"/>
        </dgm:presLayoutVars>
      </dgm:prSet>
      <dgm:spPr/>
      <dgm:t>
        <a:bodyPr/>
        <a:lstStyle/>
        <a:p>
          <a:endParaRPr lang="fr-BE"/>
        </a:p>
      </dgm:t>
    </dgm:pt>
    <dgm:pt modelId="{546D5402-3857-45C5-9B04-C6BA0E32CE50}" type="pres">
      <dgm:prSet presAssocID="{E111621E-E4C3-4B1D-8424-0C4A2D41D037}" presName="rootConnector" presStyleLbl="node3" presStyleIdx="0" presStyleCnt="6"/>
      <dgm:spPr/>
      <dgm:t>
        <a:bodyPr/>
        <a:lstStyle/>
        <a:p>
          <a:endParaRPr lang="fr-BE"/>
        </a:p>
      </dgm:t>
    </dgm:pt>
    <dgm:pt modelId="{AABC90E3-65B0-4AEC-B5EC-7F7136A276D2}" type="pres">
      <dgm:prSet presAssocID="{E111621E-E4C3-4B1D-8424-0C4A2D41D037}" presName="hierChild4" presStyleCnt="0"/>
      <dgm:spPr/>
    </dgm:pt>
    <dgm:pt modelId="{EBDF06EA-9D1E-47FD-BDE8-70740297A769}" type="pres">
      <dgm:prSet presAssocID="{E111621E-E4C3-4B1D-8424-0C4A2D41D037}" presName="hierChild5" presStyleCnt="0"/>
      <dgm:spPr/>
    </dgm:pt>
    <dgm:pt modelId="{EA525ABB-18D8-4B0D-A3E7-E589735533FA}" type="pres">
      <dgm:prSet presAssocID="{1BA29EC9-B062-4D0B-9036-51CF642020B5}" presName="Name37" presStyleLbl="parChTrans1D3" presStyleIdx="1" presStyleCnt="6"/>
      <dgm:spPr/>
      <dgm:t>
        <a:bodyPr/>
        <a:lstStyle/>
        <a:p>
          <a:endParaRPr lang="fr-BE"/>
        </a:p>
      </dgm:t>
    </dgm:pt>
    <dgm:pt modelId="{9D96B8D1-0ACB-47C8-B16B-7F38CF16A7D7}" type="pres">
      <dgm:prSet presAssocID="{8CEE5684-0FC0-47E9-B03E-039A02CE581C}" presName="hierRoot2" presStyleCnt="0">
        <dgm:presLayoutVars>
          <dgm:hierBranch val="init"/>
        </dgm:presLayoutVars>
      </dgm:prSet>
      <dgm:spPr/>
    </dgm:pt>
    <dgm:pt modelId="{A82C9C89-51C6-4AC3-A497-61CFDD9EEBC1}" type="pres">
      <dgm:prSet presAssocID="{8CEE5684-0FC0-47E9-B03E-039A02CE581C}" presName="rootComposite" presStyleCnt="0"/>
      <dgm:spPr/>
    </dgm:pt>
    <dgm:pt modelId="{4C707212-3D2C-4B14-9D90-842E1113EA55}" type="pres">
      <dgm:prSet presAssocID="{8CEE5684-0FC0-47E9-B03E-039A02CE581C}" presName="rootText" presStyleLbl="node3" presStyleIdx="1" presStyleCnt="6" custLinFactY="-48090" custLinFactNeighborX="-8531" custLinFactNeighborY="-100000">
        <dgm:presLayoutVars>
          <dgm:chPref val="3"/>
        </dgm:presLayoutVars>
      </dgm:prSet>
      <dgm:spPr/>
      <dgm:t>
        <a:bodyPr/>
        <a:lstStyle/>
        <a:p>
          <a:endParaRPr lang="fr-BE"/>
        </a:p>
      </dgm:t>
    </dgm:pt>
    <dgm:pt modelId="{6FF0478C-B7E0-4D29-926C-116C4DB0BD86}" type="pres">
      <dgm:prSet presAssocID="{8CEE5684-0FC0-47E9-B03E-039A02CE581C}" presName="rootConnector" presStyleLbl="node3" presStyleIdx="1" presStyleCnt="6"/>
      <dgm:spPr/>
      <dgm:t>
        <a:bodyPr/>
        <a:lstStyle/>
        <a:p>
          <a:endParaRPr lang="fr-BE"/>
        </a:p>
      </dgm:t>
    </dgm:pt>
    <dgm:pt modelId="{E9C668BD-9596-46B5-BDD0-EBAD22CB0EDB}" type="pres">
      <dgm:prSet presAssocID="{8CEE5684-0FC0-47E9-B03E-039A02CE581C}" presName="hierChild4" presStyleCnt="0"/>
      <dgm:spPr/>
    </dgm:pt>
    <dgm:pt modelId="{DB25AF11-6422-4972-BBF9-81E1C2944883}" type="pres">
      <dgm:prSet presAssocID="{8CEE5684-0FC0-47E9-B03E-039A02CE581C}" presName="hierChild5" presStyleCnt="0"/>
      <dgm:spPr/>
    </dgm:pt>
    <dgm:pt modelId="{C454E807-9FA3-4D69-B297-A252B823F7E4}" type="pres">
      <dgm:prSet presAssocID="{FE8F0C47-4C2B-492B-ABC1-B11E7F079D3C}" presName="hierChild5" presStyleCnt="0"/>
      <dgm:spPr/>
    </dgm:pt>
    <dgm:pt modelId="{DE5BBA7F-788B-4AF0-9002-7A7728A882FC}" type="pres">
      <dgm:prSet presAssocID="{017DEDD7-FFC2-4780-AE06-2E7E12D7CF61}" presName="Name37" presStyleLbl="parChTrans1D2" presStyleIdx="1" presStyleCnt="5"/>
      <dgm:spPr/>
      <dgm:t>
        <a:bodyPr/>
        <a:lstStyle/>
        <a:p>
          <a:endParaRPr lang="fr-BE"/>
        </a:p>
      </dgm:t>
    </dgm:pt>
    <dgm:pt modelId="{B05BA2F9-64DC-4FC0-BAD0-000C21E5A201}" type="pres">
      <dgm:prSet presAssocID="{119F73FA-820C-4AE1-84E0-0E8D34F94E3C}" presName="hierRoot2" presStyleCnt="0">
        <dgm:presLayoutVars>
          <dgm:hierBranch val="init"/>
        </dgm:presLayoutVars>
      </dgm:prSet>
      <dgm:spPr/>
    </dgm:pt>
    <dgm:pt modelId="{FD6DA1B0-51C7-4B56-BCF4-F1832F875ADC}" type="pres">
      <dgm:prSet presAssocID="{119F73FA-820C-4AE1-84E0-0E8D34F94E3C}" presName="rootComposite" presStyleCnt="0"/>
      <dgm:spPr/>
    </dgm:pt>
    <dgm:pt modelId="{B1D2BD96-A517-48DA-94C8-B203C69E8676}" type="pres">
      <dgm:prSet presAssocID="{119F73FA-820C-4AE1-84E0-0E8D34F94E3C}" presName="rootText" presStyleLbl="node2" presStyleIdx="1" presStyleCnt="3">
        <dgm:presLayoutVars>
          <dgm:chPref val="3"/>
        </dgm:presLayoutVars>
      </dgm:prSet>
      <dgm:spPr/>
      <dgm:t>
        <a:bodyPr/>
        <a:lstStyle/>
        <a:p>
          <a:endParaRPr lang="fr-BE"/>
        </a:p>
      </dgm:t>
    </dgm:pt>
    <dgm:pt modelId="{FE2CD770-69AD-4CE5-ACAA-5674717ECABA}" type="pres">
      <dgm:prSet presAssocID="{119F73FA-820C-4AE1-84E0-0E8D34F94E3C}" presName="rootConnector" presStyleLbl="node2" presStyleIdx="1" presStyleCnt="3"/>
      <dgm:spPr/>
      <dgm:t>
        <a:bodyPr/>
        <a:lstStyle/>
        <a:p>
          <a:endParaRPr lang="fr-BE"/>
        </a:p>
      </dgm:t>
    </dgm:pt>
    <dgm:pt modelId="{96D629C2-D2EF-4EC9-9947-745166BF4718}" type="pres">
      <dgm:prSet presAssocID="{119F73FA-820C-4AE1-84E0-0E8D34F94E3C}" presName="hierChild4" presStyleCnt="0"/>
      <dgm:spPr/>
    </dgm:pt>
    <dgm:pt modelId="{AF01E516-3A99-48FF-9ED5-C23DF9731C03}" type="pres">
      <dgm:prSet presAssocID="{683CE438-E325-484D-B4A7-C7FECE0B5C4A}" presName="Name37" presStyleLbl="parChTrans1D3" presStyleIdx="2" presStyleCnt="6"/>
      <dgm:spPr/>
      <dgm:t>
        <a:bodyPr/>
        <a:lstStyle/>
        <a:p>
          <a:endParaRPr lang="fr-BE"/>
        </a:p>
      </dgm:t>
    </dgm:pt>
    <dgm:pt modelId="{F3DC87A8-FF96-4B7B-B0F0-53359A122C2E}" type="pres">
      <dgm:prSet presAssocID="{92EAA630-B22F-4BDB-9FF3-212D530DE475}" presName="hierRoot2" presStyleCnt="0">
        <dgm:presLayoutVars>
          <dgm:hierBranch val="init"/>
        </dgm:presLayoutVars>
      </dgm:prSet>
      <dgm:spPr/>
    </dgm:pt>
    <dgm:pt modelId="{1CA06679-C069-4155-A7FE-4D293570F423}" type="pres">
      <dgm:prSet presAssocID="{92EAA630-B22F-4BDB-9FF3-212D530DE475}" presName="rootComposite" presStyleCnt="0"/>
      <dgm:spPr/>
    </dgm:pt>
    <dgm:pt modelId="{84761898-4841-4002-86BA-8BE12C1DFB75}" type="pres">
      <dgm:prSet presAssocID="{92EAA630-B22F-4BDB-9FF3-212D530DE475}" presName="rootText" presStyleLbl="node3" presStyleIdx="2" presStyleCnt="6" custLinFactNeighborX="-4791" custLinFactNeighborY="25495">
        <dgm:presLayoutVars>
          <dgm:chPref val="3"/>
        </dgm:presLayoutVars>
      </dgm:prSet>
      <dgm:spPr/>
      <dgm:t>
        <a:bodyPr/>
        <a:lstStyle/>
        <a:p>
          <a:endParaRPr lang="fr-BE"/>
        </a:p>
      </dgm:t>
    </dgm:pt>
    <dgm:pt modelId="{53C58923-FCBE-4F04-B9E5-512A6194CA2B}" type="pres">
      <dgm:prSet presAssocID="{92EAA630-B22F-4BDB-9FF3-212D530DE475}" presName="rootConnector" presStyleLbl="node3" presStyleIdx="2" presStyleCnt="6"/>
      <dgm:spPr/>
      <dgm:t>
        <a:bodyPr/>
        <a:lstStyle/>
        <a:p>
          <a:endParaRPr lang="fr-BE"/>
        </a:p>
      </dgm:t>
    </dgm:pt>
    <dgm:pt modelId="{5DF56031-BBF0-41D7-8EF4-345A2064E96D}" type="pres">
      <dgm:prSet presAssocID="{92EAA630-B22F-4BDB-9FF3-212D530DE475}" presName="hierChild4" presStyleCnt="0"/>
      <dgm:spPr/>
    </dgm:pt>
    <dgm:pt modelId="{7E042369-2EBE-4878-8D44-267D3777B1DE}" type="pres">
      <dgm:prSet presAssocID="{92EAA630-B22F-4BDB-9FF3-212D530DE475}" presName="hierChild5" presStyleCnt="0"/>
      <dgm:spPr/>
    </dgm:pt>
    <dgm:pt modelId="{88C82968-3B57-4FF9-A007-B9F6339423D0}" type="pres">
      <dgm:prSet presAssocID="{454FEEC8-E150-4B81-8B3E-E5A7657827D5}" presName="Name37" presStyleLbl="parChTrans1D3" presStyleIdx="3" presStyleCnt="6"/>
      <dgm:spPr/>
      <dgm:t>
        <a:bodyPr/>
        <a:lstStyle/>
        <a:p>
          <a:endParaRPr lang="fr-BE"/>
        </a:p>
      </dgm:t>
    </dgm:pt>
    <dgm:pt modelId="{F4A644B6-072E-4A53-85B6-4FA4A1B5ACE2}" type="pres">
      <dgm:prSet presAssocID="{E40E3FAB-9EA4-4CAE-BB15-826E5996C7F2}" presName="hierRoot2" presStyleCnt="0">
        <dgm:presLayoutVars>
          <dgm:hierBranch val="init"/>
        </dgm:presLayoutVars>
      </dgm:prSet>
      <dgm:spPr/>
    </dgm:pt>
    <dgm:pt modelId="{27DF59DD-5A72-439B-817B-F3B492068C07}" type="pres">
      <dgm:prSet presAssocID="{E40E3FAB-9EA4-4CAE-BB15-826E5996C7F2}" presName="rootComposite" presStyleCnt="0"/>
      <dgm:spPr/>
    </dgm:pt>
    <dgm:pt modelId="{192F476F-FE85-4948-A188-4711943ACFEB}" type="pres">
      <dgm:prSet presAssocID="{E40E3FAB-9EA4-4CAE-BB15-826E5996C7F2}" presName="rootText" presStyleLbl="node3" presStyleIdx="3" presStyleCnt="6" custLinFactNeighborX="-5740" custLinFactNeighborY="-5740">
        <dgm:presLayoutVars>
          <dgm:chPref val="3"/>
        </dgm:presLayoutVars>
      </dgm:prSet>
      <dgm:spPr/>
      <dgm:t>
        <a:bodyPr/>
        <a:lstStyle/>
        <a:p>
          <a:endParaRPr lang="fr-BE"/>
        </a:p>
      </dgm:t>
    </dgm:pt>
    <dgm:pt modelId="{05018375-7988-4B72-B25E-C0772AABC5D0}" type="pres">
      <dgm:prSet presAssocID="{E40E3FAB-9EA4-4CAE-BB15-826E5996C7F2}" presName="rootConnector" presStyleLbl="node3" presStyleIdx="3" presStyleCnt="6"/>
      <dgm:spPr/>
      <dgm:t>
        <a:bodyPr/>
        <a:lstStyle/>
        <a:p>
          <a:endParaRPr lang="fr-BE"/>
        </a:p>
      </dgm:t>
    </dgm:pt>
    <dgm:pt modelId="{F2506006-BAEA-48C7-A88E-BEB08C7F7DE4}" type="pres">
      <dgm:prSet presAssocID="{E40E3FAB-9EA4-4CAE-BB15-826E5996C7F2}" presName="hierChild4" presStyleCnt="0"/>
      <dgm:spPr/>
    </dgm:pt>
    <dgm:pt modelId="{243FA886-45E3-48B4-8A8B-BD7DD8863C41}" type="pres">
      <dgm:prSet presAssocID="{E40E3FAB-9EA4-4CAE-BB15-826E5996C7F2}" presName="hierChild5" presStyleCnt="0"/>
      <dgm:spPr/>
    </dgm:pt>
    <dgm:pt modelId="{F22919E8-1889-4BDA-BA26-681CB192A19E}" type="pres">
      <dgm:prSet presAssocID="{119F73FA-820C-4AE1-84E0-0E8D34F94E3C}" presName="hierChild5" presStyleCnt="0"/>
      <dgm:spPr/>
    </dgm:pt>
    <dgm:pt modelId="{6AA6326D-0614-4CB4-B18C-8D625C41E331}" type="pres">
      <dgm:prSet presAssocID="{E309D2A8-24D0-4E93-BEF9-24D9D8399BB7}" presName="Name37" presStyleLbl="parChTrans1D2" presStyleIdx="2" presStyleCnt="5"/>
      <dgm:spPr/>
      <dgm:t>
        <a:bodyPr/>
        <a:lstStyle/>
        <a:p>
          <a:endParaRPr lang="fr-BE"/>
        </a:p>
      </dgm:t>
    </dgm:pt>
    <dgm:pt modelId="{4DDBBF93-DB28-4A61-B113-0E045623BFB3}" type="pres">
      <dgm:prSet presAssocID="{4F95C66F-4412-4E51-98E8-0FEA75C8A190}" presName="hierRoot2" presStyleCnt="0">
        <dgm:presLayoutVars>
          <dgm:hierBranch val="init"/>
        </dgm:presLayoutVars>
      </dgm:prSet>
      <dgm:spPr/>
    </dgm:pt>
    <dgm:pt modelId="{1B07D390-57B3-4BDD-A812-0949E7A554CC}" type="pres">
      <dgm:prSet presAssocID="{4F95C66F-4412-4E51-98E8-0FEA75C8A190}" presName="rootComposite" presStyleCnt="0"/>
      <dgm:spPr/>
    </dgm:pt>
    <dgm:pt modelId="{4C230825-A4E8-424E-B733-5ED96EE88D87}" type="pres">
      <dgm:prSet presAssocID="{4F95C66F-4412-4E51-98E8-0FEA75C8A190}" presName="rootText" presStyleLbl="node2" presStyleIdx="2" presStyleCnt="3">
        <dgm:presLayoutVars>
          <dgm:chPref val="3"/>
        </dgm:presLayoutVars>
      </dgm:prSet>
      <dgm:spPr/>
      <dgm:t>
        <a:bodyPr/>
        <a:lstStyle/>
        <a:p>
          <a:endParaRPr lang="fr-BE"/>
        </a:p>
      </dgm:t>
    </dgm:pt>
    <dgm:pt modelId="{69510409-A9F9-4117-8926-68DED7C5676D}" type="pres">
      <dgm:prSet presAssocID="{4F95C66F-4412-4E51-98E8-0FEA75C8A190}" presName="rootConnector" presStyleLbl="node2" presStyleIdx="2" presStyleCnt="3"/>
      <dgm:spPr/>
      <dgm:t>
        <a:bodyPr/>
        <a:lstStyle/>
        <a:p>
          <a:endParaRPr lang="fr-BE"/>
        </a:p>
      </dgm:t>
    </dgm:pt>
    <dgm:pt modelId="{9F478AE0-42E3-430D-801C-FF7A79E8556A}" type="pres">
      <dgm:prSet presAssocID="{4F95C66F-4412-4E51-98E8-0FEA75C8A190}" presName="hierChild4" presStyleCnt="0"/>
      <dgm:spPr/>
    </dgm:pt>
    <dgm:pt modelId="{C49B0F65-5FDF-4D7B-A69C-7EAF2569B3AF}" type="pres">
      <dgm:prSet presAssocID="{8693CB8C-AE81-4EBB-9BA2-224D565DDF4E}" presName="Name37" presStyleLbl="parChTrans1D3" presStyleIdx="4" presStyleCnt="6"/>
      <dgm:spPr/>
      <dgm:t>
        <a:bodyPr/>
        <a:lstStyle/>
        <a:p>
          <a:endParaRPr lang="fr-BE"/>
        </a:p>
      </dgm:t>
    </dgm:pt>
    <dgm:pt modelId="{30061DC2-D5BB-4A37-A745-D38DDE0BA941}" type="pres">
      <dgm:prSet presAssocID="{1704D163-4B11-4BC5-BA2E-49F2F463CEEF}" presName="hierRoot2" presStyleCnt="0">
        <dgm:presLayoutVars>
          <dgm:hierBranch val="init"/>
        </dgm:presLayoutVars>
      </dgm:prSet>
      <dgm:spPr/>
    </dgm:pt>
    <dgm:pt modelId="{A7EF30FD-4247-4DA3-B551-3E78BBA4F392}" type="pres">
      <dgm:prSet presAssocID="{1704D163-4B11-4BC5-BA2E-49F2F463CEEF}" presName="rootComposite" presStyleCnt="0"/>
      <dgm:spPr/>
    </dgm:pt>
    <dgm:pt modelId="{FF219664-C75A-4096-B9C6-859C7BDF81B2}" type="pres">
      <dgm:prSet presAssocID="{1704D163-4B11-4BC5-BA2E-49F2F463CEEF}" presName="rootText" presStyleLbl="node3" presStyleIdx="4" presStyleCnt="6" custLinFactNeighborX="-9184" custLinFactNeighborY="21812">
        <dgm:presLayoutVars>
          <dgm:chPref val="3"/>
        </dgm:presLayoutVars>
      </dgm:prSet>
      <dgm:spPr/>
      <dgm:t>
        <a:bodyPr/>
        <a:lstStyle/>
        <a:p>
          <a:endParaRPr lang="fr-BE"/>
        </a:p>
      </dgm:t>
    </dgm:pt>
    <dgm:pt modelId="{13BDE5EC-1537-43F3-BD68-E8BC9D54020D}" type="pres">
      <dgm:prSet presAssocID="{1704D163-4B11-4BC5-BA2E-49F2F463CEEF}" presName="rootConnector" presStyleLbl="node3" presStyleIdx="4" presStyleCnt="6"/>
      <dgm:spPr/>
      <dgm:t>
        <a:bodyPr/>
        <a:lstStyle/>
        <a:p>
          <a:endParaRPr lang="fr-BE"/>
        </a:p>
      </dgm:t>
    </dgm:pt>
    <dgm:pt modelId="{B586DA79-F044-4BFB-84A1-4B386AFE44EE}" type="pres">
      <dgm:prSet presAssocID="{1704D163-4B11-4BC5-BA2E-49F2F463CEEF}" presName="hierChild4" presStyleCnt="0"/>
      <dgm:spPr/>
    </dgm:pt>
    <dgm:pt modelId="{8E4C852E-AEF6-4E85-ADB5-AAED11539815}" type="pres">
      <dgm:prSet presAssocID="{1704D163-4B11-4BC5-BA2E-49F2F463CEEF}" presName="hierChild5" presStyleCnt="0"/>
      <dgm:spPr/>
    </dgm:pt>
    <dgm:pt modelId="{EA6641B7-5F02-4458-924F-ADE6DF55BBDB}" type="pres">
      <dgm:prSet presAssocID="{01FA6EB2-5AD5-4F41-B5DB-3DBC98C0D3A8}" presName="Name37" presStyleLbl="parChTrans1D3" presStyleIdx="5" presStyleCnt="6"/>
      <dgm:spPr/>
      <dgm:t>
        <a:bodyPr/>
        <a:lstStyle/>
        <a:p>
          <a:endParaRPr lang="fr-BE"/>
        </a:p>
      </dgm:t>
    </dgm:pt>
    <dgm:pt modelId="{6AE55FE3-9775-40EC-B08D-EDDAB99A4D0F}" type="pres">
      <dgm:prSet presAssocID="{D827E948-09E0-45B3-BAD4-5C2DEA24D41A}" presName="hierRoot2" presStyleCnt="0">
        <dgm:presLayoutVars>
          <dgm:hierBranch val="init"/>
        </dgm:presLayoutVars>
      </dgm:prSet>
      <dgm:spPr/>
    </dgm:pt>
    <dgm:pt modelId="{F700F906-B989-4262-8989-8348C17CBBFB}" type="pres">
      <dgm:prSet presAssocID="{D827E948-09E0-45B3-BAD4-5C2DEA24D41A}" presName="rootComposite" presStyleCnt="0"/>
      <dgm:spPr/>
    </dgm:pt>
    <dgm:pt modelId="{ED73B78C-0AB2-4AA5-A8B2-FAAC860E5831}" type="pres">
      <dgm:prSet presAssocID="{D827E948-09E0-45B3-BAD4-5C2DEA24D41A}" presName="rootText" presStyleLbl="node3" presStyleIdx="5" presStyleCnt="6" custLinFactNeighborX="-9184" custLinFactNeighborY="-6888">
        <dgm:presLayoutVars>
          <dgm:chPref val="3"/>
        </dgm:presLayoutVars>
      </dgm:prSet>
      <dgm:spPr/>
      <dgm:t>
        <a:bodyPr/>
        <a:lstStyle/>
        <a:p>
          <a:endParaRPr lang="fr-BE"/>
        </a:p>
      </dgm:t>
    </dgm:pt>
    <dgm:pt modelId="{431967B0-1CA0-451D-A171-4B937F1818C5}" type="pres">
      <dgm:prSet presAssocID="{D827E948-09E0-45B3-BAD4-5C2DEA24D41A}" presName="rootConnector" presStyleLbl="node3" presStyleIdx="5" presStyleCnt="6"/>
      <dgm:spPr/>
      <dgm:t>
        <a:bodyPr/>
        <a:lstStyle/>
        <a:p>
          <a:endParaRPr lang="fr-BE"/>
        </a:p>
      </dgm:t>
    </dgm:pt>
    <dgm:pt modelId="{21BFEDC3-7E89-47DF-AC3F-FADEC97E7A53}" type="pres">
      <dgm:prSet presAssocID="{D827E948-09E0-45B3-BAD4-5C2DEA24D41A}" presName="hierChild4" presStyleCnt="0"/>
      <dgm:spPr/>
    </dgm:pt>
    <dgm:pt modelId="{15BF93AC-257B-4BD3-9C44-1213D35B8AB8}" type="pres">
      <dgm:prSet presAssocID="{D827E948-09E0-45B3-BAD4-5C2DEA24D41A}" presName="hierChild5" presStyleCnt="0"/>
      <dgm:spPr/>
    </dgm:pt>
    <dgm:pt modelId="{C1360599-E9C0-4244-846F-28F9320F96EE}" type="pres">
      <dgm:prSet presAssocID="{4F95C66F-4412-4E51-98E8-0FEA75C8A190}" presName="hierChild5" presStyleCnt="0"/>
      <dgm:spPr/>
    </dgm:pt>
    <dgm:pt modelId="{1D3E8CEC-302B-410A-B667-1FACF2A718A0}" type="pres">
      <dgm:prSet presAssocID="{B871C786-353D-47A0-A718-E6832550CEDC}" presName="hierChild3" presStyleCnt="0"/>
      <dgm:spPr/>
    </dgm:pt>
    <dgm:pt modelId="{AB24A235-B99C-4AB8-9390-5BE267441546}" type="pres">
      <dgm:prSet presAssocID="{918F122C-4800-4872-8723-13081A95FD9F}" presName="Name111" presStyleLbl="parChTrans1D2" presStyleIdx="3" presStyleCnt="5"/>
      <dgm:spPr/>
      <dgm:t>
        <a:bodyPr/>
        <a:lstStyle/>
        <a:p>
          <a:endParaRPr lang="fr-BE"/>
        </a:p>
      </dgm:t>
    </dgm:pt>
    <dgm:pt modelId="{C63783DC-B4DE-456D-BA98-69E2C807BAF3}" type="pres">
      <dgm:prSet presAssocID="{8B901F8B-240C-4654-A372-430429FC2B82}" presName="hierRoot3" presStyleCnt="0">
        <dgm:presLayoutVars>
          <dgm:hierBranch val="init"/>
        </dgm:presLayoutVars>
      </dgm:prSet>
      <dgm:spPr/>
    </dgm:pt>
    <dgm:pt modelId="{521B1C69-BE2C-431B-9B3C-AD59F15FE911}" type="pres">
      <dgm:prSet presAssocID="{8B901F8B-240C-4654-A372-430429FC2B82}" presName="rootComposite3" presStyleCnt="0"/>
      <dgm:spPr/>
    </dgm:pt>
    <dgm:pt modelId="{4C28B77B-5AA0-4BCF-A59B-73FEA41D56E5}" type="pres">
      <dgm:prSet presAssocID="{8B901F8B-240C-4654-A372-430429FC2B82}" presName="rootText3" presStyleLbl="asst1" presStyleIdx="0" presStyleCnt="2">
        <dgm:presLayoutVars>
          <dgm:chPref val="3"/>
        </dgm:presLayoutVars>
      </dgm:prSet>
      <dgm:spPr>
        <a:prstGeom prst="round2DiagRect">
          <a:avLst/>
        </a:prstGeom>
      </dgm:spPr>
      <dgm:t>
        <a:bodyPr/>
        <a:lstStyle/>
        <a:p>
          <a:endParaRPr lang="fr-BE"/>
        </a:p>
      </dgm:t>
    </dgm:pt>
    <dgm:pt modelId="{82408B82-C91F-4B07-84C3-FC82CDB40050}" type="pres">
      <dgm:prSet presAssocID="{8B901F8B-240C-4654-A372-430429FC2B82}" presName="rootConnector3" presStyleLbl="asst1" presStyleIdx="0" presStyleCnt="2"/>
      <dgm:spPr/>
      <dgm:t>
        <a:bodyPr/>
        <a:lstStyle/>
        <a:p>
          <a:endParaRPr lang="fr-BE"/>
        </a:p>
      </dgm:t>
    </dgm:pt>
    <dgm:pt modelId="{A1369CA4-BEA3-491C-8B2B-5462177FF43F}" type="pres">
      <dgm:prSet presAssocID="{8B901F8B-240C-4654-A372-430429FC2B82}" presName="hierChild6" presStyleCnt="0"/>
      <dgm:spPr/>
    </dgm:pt>
    <dgm:pt modelId="{B7B084BC-6653-487F-B2EB-2808D8F681E3}" type="pres">
      <dgm:prSet presAssocID="{8B901F8B-240C-4654-A372-430429FC2B82}" presName="hierChild7" presStyleCnt="0"/>
      <dgm:spPr/>
    </dgm:pt>
    <dgm:pt modelId="{E3C5B8B8-3765-4135-B34A-F9DA3C5960B1}" type="pres">
      <dgm:prSet presAssocID="{BA1DACDA-1805-4E0A-A8EF-D89D21A240CC}" presName="Name111" presStyleLbl="parChTrans1D2" presStyleIdx="4" presStyleCnt="5"/>
      <dgm:spPr/>
      <dgm:t>
        <a:bodyPr/>
        <a:lstStyle/>
        <a:p>
          <a:endParaRPr lang="fr-BE"/>
        </a:p>
      </dgm:t>
    </dgm:pt>
    <dgm:pt modelId="{CEDDA8A7-CAD2-47F7-872A-62853BE30BCF}" type="pres">
      <dgm:prSet presAssocID="{3DCD4F2D-4783-4878-BD12-626E5EC77085}" presName="hierRoot3" presStyleCnt="0">
        <dgm:presLayoutVars>
          <dgm:hierBranch val="init"/>
        </dgm:presLayoutVars>
      </dgm:prSet>
      <dgm:spPr/>
    </dgm:pt>
    <dgm:pt modelId="{A4F448F5-1507-48A2-A88B-3D175B15EC82}" type="pres">
      <dgm:prSet presAssocID="{3DCD4F2D-4783-4878-BD12-626E5EC77085}" presName="rootComposite3" presStyleCnt="0"/>
      <dgm:spPr/>
    </dgm:pt>
    <dgm:pt modelId="{4EBC424D-0A10-4CD6-8E81-495FF68A0F87}" type="pres">
      <dgm:prSet presAssocID="{3DCD4F2D-4783-4878-BD12-626E5EC77085}" presName="rootText3" presStyleLbl="asst1" presStyleIdx="1" presStyleCnt="2" custLinFactNeighborX="10095" custLinFactNeighborY="0">
        <dgm:presLayoutVars>
          <dgm:chPref val="3"/>
        </dgm:presLayoutVars>
      </dgm:prSet>
      <dgm:spPr/>
      <dgm:t>
        <a:bodyPr/>
        <a:lstStyle/>
        <a:p>
          <a:endParaRPr lang="fr-BE"/>
        </a:p>
      </dgm:t>
    </dgm:pt>
    <dgm:pt modelId="{06E9AF00-7A88-4DE7-8263-2F28755903D0}" type="pres">
      <dgm:prSet presAssocID="{3DCD4F2D-4783-4878-BD12-626E5EC77085}" presName="rootConnector3" presStyleLbl="asst1" presStyleIdx="1" presStyleCnt="2"/>
      <dgm:spPr/>
      <dgm:t>
        <a:bodyPr/>
        <a:lstStyle/>
        <a:p>
          <a:endParaRPr lang="fr-BE"/>
        </a:p>
      </dgm:t>
    </dgm:pt>
    <dgm:pt modelId="{C69C9F7E-BF3C-42D6-9F22-002A2F838570}" type="pres">
      <dgm:prSet presAssocID="{3DCD4F2D-4783-4878-BD12-626E5EC77085}" presName="hierChild6" presStyleCnt="0"/>
      <dgm:spPr/>
    </dgm:pt>
    <dgm:pt modelId="{CC8C4318-0578-4DAF-B402-7561F2BF19E1}" type="pres">
      <dgm:prSet presAssocID="{3DCD4F2D-4783-4878-BD12-626E5EC77085}" presName="hierChild7" presStyleCnt="0"/>
      <dgm:spPr/>
    </dgm:pt>
  </dgm:ptLst>
  <dgm:cxnLst>
    <dgm:cxn modelId="{07348DE9-FD0E-41A8-A36C-E15A30FDC1BC}" type="presOf" srcId="{E309D2A8-24D0-4E93-BEF9-24D9D8399BB7}" destId="{6AA6326D-0614-4CB4-B18C-8D625C41E331}" srcOrd="0" destOrd="0" presId="urn:microsoft.com/office/officeart/2005/8/layout/orgChart1"/>
    <dgm:cxn modelId="{50DA4D38-788A-4B87-B20D-B25A70B4093F}" type="presOf" srcId="{E40E3FAB-9EA4-4CAE-BB15-826E5996C7F2}" destId="{05018375-7988-4B72-B25E-C0772AABC5D0}" srcOrd="1" destOrd="0" presId="urn:microsoft.com/office/officeart/2005/8/layout/orgChart1"/>
    <dgm:cxn modelId="{FFF14CD1-B43A-432F-AC42-0A0C33FE49F3}" srcId="{119F73FA-820C-4AE1-84E0-0E8D34F94E3C}" destId="{92EAA630-B22F-4BDB-9FF3-212D530DE475}" srcOrd="0" destOrd="0" parTransId="{683CE438-E325-484D-B4A7-C7FECE0B5C4A}" sibTransId="{FE9C979E-4F5A-4A3C-AF4D-6F9A5C150BF5}"/>
    <dgm:cxn modelId="{8876AAB2-BB1B-433B-8B84-EE19285C5A54}" srcId="{FE8F0C47-4C2B-492B-ABC1-B11E7F079D3C}" destId="{E111621E-E4C3-4B1D-8424-0C4A2D41D037}" srcOrd="0" destOrd="0" parTransId="{C0FF1963-77ED-4D1F-8B2F-74DAD9CB2328}" sibTransId="{D15EC717-E3DA-4458-9A1A-4AA130530B7A}"/>
    <dgm:cxn modelId="{C4DC4E40-2F1D-43B4-A041-ADE3BDE6F3F3}" srcId="{B871C786-353D-47A0-A718-E6832550CEDC}" destId="{FE8F0C47-4C2B-492B-ABC1-B11E7F079D3C}" srcOrd="1" destOrd="0" parTransId="{46C78710-2F6A-4A48-A6A7-B2E9B8954ADD}" sibTransId="{BB913747-9312-48FD-8729-A4298B090DB0}"/>
    <dgm:cxn modelId="{B055AE2A-B04C-4435-A593-AE558943635D}" type="presOf" srcId="{B871C786-353D-47A0-A718-E6832550CEDC}" destId="{15E7B1C8-6EEC-4556-87D9-8551B9A6F06E}" srcOrd="0" destOrd="0" presId="urn:microsoft.com/office/officeart/2005/8/layout/orgChart1"/>
    <dgm:cxn modelId="{2CDF4F0F-DDEE-4DD9-B696-B0669468B81C}" type="presOf" srcId="{8B901F8B-240C-4654-A372-430429FC2B82}" destId="{4C28B77B-5AA0-4BCF-A59B-73FEA41D56E5}" srcOrd="0" destOrd="0" presId="urn:microsoft.com/office/officeart/2005/8/layout/orgChart1"/>
    <dgm:cxn modelId="{EA770AC0-73CB-4F14-81AB-322B6EB27667}" srcId="{B871C786-353D-47A0-A718-E6832550CEDC}" destId="{8B901F8B-240C-4654-A372-430429FC2B82}" srcOrd="0" destOrd="0" parTransId="{918F122C-4800-4872-8723-13081A95FD9F}" sibTransId="{F49ABD96-B102-4091-BBC3-5A1B2B8FC84F}"/>
    <dgm:cxn modelId="{77DAD0B8-E631-4397-96E1-BC9006601A77}" type="presOf" srcId="{1704D163-4B11-4BC5-BA2E-49F2F463CEEF}" destId="{FF219664-C75A-4096-B9C6-859C7BDF81B2}" srcOrd="0" destOrd="0" presId="urn:microsoft.com/office/officeart/2005/8/layout/orgChart1"/>
    <dgm:cxn modelId="{C67BB95D-D265-4BBD-8795-19B79B11BBC9}" srcId="{E85946BD-5568-4BFF-93A0-A5021018C476}" destId="{B871C786-353D-47A0-A718-E6832550CEDC}" srcOrd="0" destOrd="0" parTransId="{1DE07599-9EBA-4616-A8F2-6B80F5B62169}" sibTransId="{1E4661A6-89F1-4761-921D-00AF2F67F944}"/>
    <dgm:cxn modelId="{38507627-BF04-4E7D-8014-05DC4CBA3108}" type="presOf" srcId="{918F122C-4800-4872-8723-13081A95FD9F}" destId="{AB24A235-B99C-4AB8-9390-5BE267441546}" srcOrd="0" destOrd="0" presId="urn:microsoft.com/office/officeart/2005/8/layout/orgChart1"/>
    <dgm:cxn modelId="{01C7787A-17AD-4746-B039-EBE42DB06FC0}" type="presOf" srcId="{BA1DACDA-1805-4E0A-A8EF-D89D21A240CC}" destId="{E3C5B8B8-3765-4135-B34A-F9DA3C5960B1}" srcOrd="0" destOrd="0" presId="urn:microsoft.com/office/officeart/2005/8/layout/orgChart1"/>
    <dgm:cxn modelId="{48DA297D-CAFD-4A19-8A5C-BCC8F8471933}" type="presOf" srcId="{46C78710-2F6A-4A48-A6A7-B2E9B8954ADD}" destId="{57E64AE0-3058-486A-83C5-F9907CFC26C2}" srcOrd="0" destOrd="0" presId="urn:microsoft.com/office/officeart/2005/8/layout/orgChart1"/>
    <dgm:cxn modelId="{97BE2061-F7E9-4850-9ACA-DA8E9B873845}" type="presOf" srcId="{C0FF1963-77ED-4D1F-8B2F-74DAD9CB2328}" destId="{6DE733C1-8DA7-40FF-9813-EB4FA55F7F82}" srcOrd="0" destOrd="0" presId="urn:microsoft.com/office/officeart/2005/8/layout/orgChart1"/>
    <dgm:cxn modelId="{342D2282-D8AD-4782-9B27-FBC0372BF592}" type="presOf" srcId="{119F73FA-820C-4AE1-84E0-0E8D34F94E3C}" destId="{FE2CD770-69AD-4CE5-ACAA-5674717ECABA}" srcOrd="1" destOrd="0" presId="urn:microsoft.com/office/officeart/2005/8/layout/orgChart1"/>
    <dgm:cxn modelId="{BBA75C1D-3E9B-41DA-82F5-B8ABAD39E8A2}" type="presOf" srcId="{683CE438-E325-484D-B4A7-C7FECE0B5C4A}" destId="{AF01E516-3A99-48FF-9ED5-C23DF9731C03}" srcOrd="0" destOrd="0" presId="urn:microsoft.com/office/officeart/2005/8/layout/orgChart1"/>
    <dgm:cxn modelId="{E5CFB2DB-529F-491F-B5AE-094BBB90450D}" type="presOf" srcId="{E40E3FAB-9EA4-4CAE-BB15-826E5996C7F2}" destId="{192F476F-FE85-4948-A188-4711943ACFEB}" srcOrd="0" destOrd="0" presId="urn:microsoft.com/office/officeart/2005/8/layout/orgChart1"/>
    <dgm:cxn modelId="{191C98F5-4140-43D6-967E-AA62AC1AEF41}" srcId="{4F95C66F-4412-4E51-98E8-0FEA75C8A190}" destId="{D827E948-09E0-45B3-BAD4-5C2DEA24D41A}" srcOrd="1" destOrd="0" parTransId="{01FA6EB2-5AD5-4F41-B5DB-3DBC98C0D3A8}" sibTransId="{22E7AB42-94DE-47C8-AF85-0E5ABCB53DEC}"/>
    <dgm:cxn modelId="{D805012F-FE55-4507-9816-19C712141579}" type="presOf" srcId="{92EAA630-B22F-4BDB-9FF3-212D530DE475}" destId="{53C58923-FCBE-4F04-B9E5-512A6194CA2B}" srcOrd="1" destOrd="0" presId="urn:microsoft.com/office/officeart/2005/8/layout/orgChart1"/>
    <dgm:cxn modelId="{23BAB67A-17E9-49D7-A28B-0BF99ECF9E32}" type="presOf" srcId="{017DEDD7-FFC2-4780-AE06-2E7E12D7CF61}" destId="{DE5BBA7F-788B-4AF0-9002-7A7728A882FC}" srcOrd="0" destOrd="0" presId="urn:microsoft.com/office/officeart/2005/8/layout/orgChart1"/>
    <dgm:cxn modelId="{C0E2B3A0-1C5F-4D9C-A27D-70E2C0DDD4D5}" type="presOf" srcId="{92EAA630-B22F-4BDB-9FF3-212D530DE475}" destId="{84761898-4841-4002-86BA-8BE12C1DFB75}" srcOrd="0" destOrd="0" presId="urn:microsoft.com/office/officeart/2005/8/layout/orgChart1"/>
    <dgm:cxn modelId="{C7E5B7E4-5A64-4A10-906E-28340FDAECE0}" type="presOf" srcId="{454FEEC8-E150-4B81-8B3E-E5A7657827D5}" destId="{88C82968-3B57-4FF9-A007-B9F6339423D0}" srcOrd="0" destOrd="0" presId="urn:microsoft.com/office/officeart/2005/8/layout/orgChart1"/>
    <dgm:cxn modelId="{239C06F8-B469-43AA-9EC3-96C8F59DD2A0}" type="presOf" srcId="{E111621E-E4C3-4B1D-8424-0C4A2D41D037}" destId="{546D5402-3857-45C5-9B04-C6BA0E32CE50}" srcOrd="1" destOrd="0" presId="urn:microsoft.com/office/officeart/2005/8/layout/orgChart1"/>
    <dgm:cxn modelId="{F65F7908-151E-4711-B3A5-D3819D43111F}" type="presOf" srcId="{8693CB8C-AE81-4EBB-9BA2-224D565DDF4E}" destId="{C49B0F65-5FDF-4D7B-A69C-7EAF2569B3AF}" srcOrd="0" destOrd="0" presId="urn:microsoft.com/office/officeart/2005/8/layout/orgChart1"/>
    <dgm:cxn modelId="{50613779-8D5A-46CE-82DF-6A8B2F18F091}" type="presOf" srcId="{B871C786-353D-47A0-A718-E6832550CEDC}" destId="{AD47B052-2AFF-4DE8-A744-8462287046BB}" srcOrd="1" destOrd="0" presId="urn:microsoft.com/office/officeart/2005/8/layout/orgChart1"/>
    <dgm:cxn modelId="{8E91155A-DB92-411D-ADFF-345D1947E2FB}" type="presOf" srcId="{E85946BD-5568-4BFF-93A0-A5021018C476}" destId="{2EA3FA61-CE30-4BF6-BC93-D6DE791D44E6}" srcOrd="0" destOrd="0" presId="urn:microsoft.com/office/officeart/2005/8/layout/orgChart1"/>
    <dgm:cxn modelId="{7BC3BAF6-B296-46F9-994C-891A0295D034}" type="presOf" srcId="{FE8F0C47-4C2B-492B-ABC1-B11E7F079D3C}" destId="{B7B9A603-C75C-4567-A630-E16DCA957FC8}" srcOrd="0" destOrd="0" presId="urn:microsoft.com/office/officeart/2005/8/layout/orgChart1"/>
    <dgm:cxn modelId="{50C9670F-6962-4DF3-A743-F627C42771BD}" srcId="{B871C786-353D-47A0-A718-E6832550CEDC}" destId="{4F95C66F-4412-4E51-98E8-0FEA75C8A190}" srcOrd="3" destOrd="0" parTransId="{E309D2A8-24D0-4E93-BEF9-24D9D8399BB7}" sibTransId="{A027F801-3AA5-4B19-8A46-334F0E45C992}"/>
    <dgm:cxn modelId="{EFDEC953-71B0-4177-8E72-CFA6139B3FFC}" srcId="{B871C786-353D-47A0-A718-E6832550CEDC}" destId="{3DCD4F2D-4783-4878-BD12-626E5EC77085}" srcOrd="4" destOrd="0" parTransId="{BA1DACDA-1805-4E0A-A8EF-D89D21A240CC}" sibTransId="{7C2353FC-16BC-49E3-9B55-CB16B7F58FCD}"/>
    <dgm:cxn modelId="{EE5D3264-1522-4673-8918-0BCC23A61123}" type="presOf" srcId="{3DCD4F2D-4783-4878-BD12-626E5EC77085}" destId="{06E9AF00-7A88-4DE7-8263-2F28755903D0}" srcOrd="1" destOrd="0" presId="urn:microsoft.com/office/officeart/2005/8/layout/orgChart1"/>
    <dgm:cxn modelId="{F0474B80-7386-4401-86EC-B3DFDAEC053D}" type="presOf" srcId="{E111621E-E4C3-4B1D-8424-0C4A2D41D037}" destId="{599FB949-5BE5-4E40-B194-4EFD19AD9C2B}" srcOrd="0" destOrd="0" presId="urn:microsoft.com/office/officeart/2005/8/layout/orgChart1"/>
    <dgm:cxn modelId="{CAEF5E28-18BE-4930-8DFB-49C6EE6C9575}" type="presOf" srcId="{8CEE5684-0FC0-47E9-B03E-039A02CE581C}" destId="{4C707212-3D2C-4B14-9D90-842E1113EA55}" srcOrd="0" destOrd="0" presId="urn:microsoft.com/office/officeart/2005/8/layout/orgChart1"/>
    <dgm:cxn modelId="{31AB9C7F-8A53-4023-B96B-7C5FA0E75810}" srcId="{FE8F0C47-4C2B-492B-ABC1-B11E7F079D3C}" destId="{8CEE5684-0FC0-47E9-B03E-039A02CE581C}" srcOrd="1" destOrd="0" parTransId="{1BA29EC9-B062-4D0B-9036-51CF642020B5}" sibTransId="{F69AE9E9-9521-4D03-AF45-722E0F771BAC}"/>
    <dgm:cxn modelId="{742C9650-A00B-4E31-AE4F-7B845926C35A}" type="presOf" srcId="{119F73FA-820C-4AE1-84E0-0E8D34F94E3C}" destId="{B1D2BD96-A517-48DA-94C8-B203C69E8676}" srcOrd="0" destOrd="0" presId="urn:microsoft.com/office/officeart/2005/8/layout/orgChart1"/>
    <dgm:cxn modelId="{71551C04-383E-4AD9-BC1F-7B18D7D1FCDD}" type="presOf" srcId="{8CEE5684-0FC0-47E9-B03E-039A02CE581C}" destId="{6FF0478C-B7E0-4D29-926C-116C4DB0BD86}" srcOrd="1" destOrd="0" presId="urn:microsoft.com/office/officeart/2005/8/layout/orgChart1"/>
    <dgm:cxn modelId="{ACA3858D-6EEB-45C2-AA04-BBAD065385FA}" type="presOf" srcId="{FE8F0C47-4C2B-492B-ABC1-B11E7F079D3C}" destId="{7E5B22F3-7F6D-44D4-AF25-468311277AFD}" srcOrd="1" destOrd="0" presId="urn:microsoft.com/office/officeart/2005/8/layout/orgChart1"/>
    <dgm:cxn modelId="{FB55F35C-41B1-4C75-B448-EC4043F60EF0}" type="presOf" srcId="{1704D163-4B11-4BC5-BA2E-49F2F463CEEF}" destId="{13BDE5EC-1537-43F3-BD68-E8BC9D54020D}" srcOrd="1" destOrd="0" presId="urn:microsoft.com/office/officeart/2005/8/layout/orgChart1"/>
    <dgm:cxn modelId="{9C7FF44E-4A2E-4056-9B8D-9CA548630E55}" type="presOf" srcId="{8B901F8B-240C-4654-A372-430429FC2B82}" destId="{82408B82-C91F-4B07-84C3-FC82CDB40050}" srcOrd="1" destOrd="0" presId="urn:microsoft.com/office/officeart/2005/8/layout/orgChart1"/>
    <dgm:cxn modelId="{6655BE74-9B15-44CF-81C6-15FC624068D2}" type="presOf" srcId="{1BA29EC9-B062-4D0B-9036-51CF642020B5}" destId="{EA525ABB-18D8-4B0D-A3E7-E589735533FA}" srcOrd="0" destOrd="0" presId="urn:microsoft.com/office/officeart/2005/8/layout/orgChart1"/>
    <dgm:cxn modelId="{95EB24EB-B5A0-4D38-97CC-64787D735738}" type="presOf" srcId="{4F95C66F-4412-4E51-98E8-0FEA75C8A190}" destId="{4C230825-A4E8-424E-B733-5ED96EE88D87}" srcOrd="0" destOrd="0" presId="urn:microsoft.com/office/officeart/2005/8/layout/orgChart1"/>
    <dgm:cxn modelId="{9F914295-D122-41AF-A41F-F07F8F363A58}" srcId="{B871C786-353D-47A0-A718-E6832550CEDC}" destId="{119F73FA-820C-4AE1-84E0-0E8D34F94E3C}" srcOrd="2" destOrd="0" parTransId="{017DEDD7-FFC2-4780-AE06-2E7E12D7CF61}" sibTransId="{D5550FB9-D894-4193-8E30-8FA9586B8A11}"/>
    <dgm:cxn modelId="{140DB3DF-8D22-4B23-A9E7-8FF3ADFA3A48}" type="presOf" srcId="{3DCD4F2D-4783-4878-BD12-626E5EC77085}" destId="{4EBC424D-0A10-4CD6-8E81-495FF68A0F87}" srcOrd="0" destOrd="0" presId="urn:microsoft.com/office/officeart/2005/8/layout/orgChart1"/>
    <dgm:cxn modelId="{9AB46B00-807F-4240-9137-AF72D4AC3CE4}" srcId="{4F95C66F-4412-4E51-98E8-0FEA75C8A190}" destId="{1704D163-4B11-4BC5-BA2E-49F2F463CEEF}" srcOrd="0" destOrd="0" parTransId="{8693CB8C-AE81-4EBB-9BA2-224D565DDF4E}" sibTransId="{BFBEB526-F759-4B13-8686-E189268F49E1}"/>
    <dgm:cxn modelId="{041A6BF9-FDC3-4158-BD1C-17D83E1E219E}" type="presOf" srcId="{D827E948-09E0-45B3-BAD4-5C2DEA24D41A}" destId="{431967B0-1CA0-451D-A171-4B937F1818C5}" srcOrd="1" destOrd="0" presId="urn:microsoft.com/office/officeart/2005/8/layout/orgChart1"/>
    <dgm:cxn modelId="{9F408550-F962-49F9-AA09-EAD5BE9E735E}" srcId="{119F73FA-820C-4AE1-84E0-0E8D34F94E3C}" destId="{E40E3FAB-9EA4-4CAE-BB15-826E5996C7F2}" srcOrd="1" destOrd="0" parTransId="{454FEEC8-E150-4B81-8B3E-E5A7657827D5}" sibTransId="{3DA529EF-39DC-4EF8-A197-732F02788DE8}"/>
    <dgm:cxn modelId="{9840696F-AFF9-496A-B7DB-5BF4493B1AEF}" type="presOf" srcId="{01FA6EB2-5AD5-4F41-B5DB-3DBC98C0D3A8}" destId="{EA6641B7-5F02-4458-924F-ADE6DF55BBDB}" srcOrd="0" destOrd="0" presId="urn:microsoft.com/office/officeart/2005/8/layout/orgChart1"/>
    <dgm:cxn modelId="{7801D759-058A-4355-86FB-E32922BE227C}" type="presOf" srcId="{4F95C66F-4412-4E51-98E8-0FEA75C8A190}" destId="{69510409-A9F9-4117-8926-68DED7C5676D}" srcOrd="1" destOrd="0" presId="urn:microsoft.com/office/officeart/2005/8/layout/orgChart1"/>
    <dgm:cxn modelId="{18D18372-1F82-4474-ACDA-FD97967A5550}" type="presOf" srcId="{D827E948-09E0-45B3-BAD4-5C2DEA24D41A}" destId="{ED73B78C-0AB2-4AA5-A8B2-FAAC860E5831}" srcOrd="0" destOrd="0" presId="urn:microsoft.com/office/officeart/2005/8/layout/orgChart1"/>
    <dgm:cxn modelId="{C4B6B0F8-388C-4071-84C4-7687C92C0B53}" type="presParOf" srcId="{2EA3FA61-CE30-4BF6-BC93-D6DE791D44E6}" destId="{7935C5D7-B223-4B74-A87C-CAF31A94AF59}" srcOrd="0" destOrd="0" presId="urn:microsoft.com/office/officeart/2005/8/layout/orgChart1"/>
    <dgm:cxn modelId="{C9B4735F-8E05-4E90-B8B5-D567DB7A3579}" type="presParOf" srcId="{7935C5D7-B223-4B74-A87C-CAF31A94AF59}" destId="{13816159-095D-443B-9105-60023DF411E5}" srcOrd="0" destOrd="0" presId="urn:microsoft.com/office/officeart/2005/8/layout/orgChart1"/>
    <dgm:cxn modelId="{F2692769-4A87-4462-8F0A-98BD34145E65}" type="presParOf" srcId="{13816159-095D-443B-9105-60023DF411E5}" destId="{15E7B1C8-6EEC-4556-87D9-8551B9A6F06E}" srcOrd="0" destOrd="0" presId="urn:microsoft.com/office/officeart/2005/8/layout/orgChart1"/>
    <dgm:cxn modelId="{07E31B7C-2DF6-437A-A334-3EB2687C855F}" type="presParOf" srcId="{13816159-095D-443B-9105-60023DF411E5}" destId="{AD47B052-2AFF-4DE8-A744-8462287046BB}" srcOrd="1" destOrd="0" presId="urn:microsoft.com/office/officeart/2005/8/layout/orgChart1"/>
    <dgm:cxn modelId="{7FB9B8DF-92BF-4D83-BEA1-934221103B08}" type="presParOf" srcId="{7935C5D7-B223-4B74-A87C-CAF31A94AF59}" destId="{6B008910-256D-4632-B134-D244B9FE112C}" srcOrd="1" destOrd="0" presId="urn:microsoft.com/office/officeart/2005/8/layout/orgChart1"/>
    <dgm:cxn modelId="{FFEA4B91-AE6C-481E-BEDB-8FDE7793A315}" type="presParOf" srcId="{6B008910-256D-4632-B134-D244B9FE112C}" destId="{57E64AE0-3058-486A-83C5-F9907CFC26C2}" srcOrd="0" destOrd="0" presId="urn:microsoft.com/office/officeart/2005/8/layout/orgChart1"/>
    <dgm:cxn modelId="{80409676-486E-4376-90B9-C9D8188854B0}" type="presParOf" srcId="{6B008910-256D-4632-B134-D244B9FE112C}" destId="{B5CD56E8-698D-4F21-957F-241C473D079C}" srcOrd="1" destOrd="0" presId="urn:microsoft.com/office/officeart/2005/8/layout/orgChart1"/>
    <dgm:cxn modelId="{370F3DB6-2A2A-4F33-B738-F5D91CF52A16}" type="presParOf" srcId="{B5CD56E8-698D-4F21-957F-241C473D079C}" destId="{B095E491-9214-47B3-840C-AC972E184D2F}" srcOrd="0" destOrd="0" presId="urn:microsoft.com/office/officeart/2005/8/layout/orgChart1"/>
    <dgm:cxn modelId="{5228360F-7435-4B76-AE5E-D7C08CB4F68B}" type="presParOf" srcId="{B095E491-9214-47B3-840C-AC972E184D2F}" destId="{B7B9A603-C75C-4567-A630-E16DCA957FC8}" srcOrd="0" destOrd="0" presId="urn:microsoft.com/office/officeart/2005/8/layout/orgChart1"/>
    <dgm:cxn modelId="{BA379BB3-5BB8-409F-897E-B9FE0C38165D}" type="presParOf" srcId="{B095E491-9214-47B3-840C-AC972E184D2F}" destId="{7E5B22F3-7F6D-44D4-AF25-468311277AFD}" srcOrd="1" destOrd="0" presId="urn:microsoft.com/office/officeart/2005/8/layout/orgChart1"/>
    <dgm:cxn modelId="{4C2CA75A-3B60-4B36-A796-50C934C0C0D6}" type="presParOf" srcId="{B5CD56E8-698D-4F21-957F-241C473D079C}" destId="{1C9CA7B9-B5C2-4F06-A3F7-C95998594AEB}" srcOrd="1" destOrd="0" presId="urn:microsoft.com/office/officeart/2005/8/layout/orgChart1"/>
    <dgm:cxn modelId="{EC04203F-EC27-45F7-A5BD-712B20DF82E4}" type="presParOf" srcId="{1C9CA7B9-B5C2-4F06-A3F7-C95998594AEB}" destId="{6DE733C1-8DA7-40FF-9813-EB4FA55F7F82}" srcOrd="0" destOrd="0" presId="urn:microsoft.com/office/officeart/2005/8/layout/orgChart1"/>
    <dgm:cxn modelId="{06CA1E45-6FA7-41D5-8CD9-242B4509A88C}" type="presParOf" srcId="{1C9CA7B9-B5C2-4F06-A3F7-C95998594AEB}" destId="{BA8C699B-177B-48A9-84A5-6630E48C049B}" srcOrd="1" destOrd="0" presId="urn:microsoft.com/office/officeart/2005/8/layout/orgChart1"/>
    <dgm:cxn modelId="{3DAEE806-0A5B-4799-8127-1572498CE154}" type="presParOf" srcId="{BA8C699B-177B-48A9-84A5-6630E48C049B}" destId="{6BE45DEE-5DE0-42BB-BB30-1B802774A547}" srcOrd="0" destOrd="0" presId="urn:microsoft.com/office/officeart/2005/8/layout/orgChart1"/>
    <dgm:cxn modelId="{601B1387-F0D8-453F-A80B-C19ADF086656}" type="presParOf" srcId="{6BE45DEE-5DE0-42BB-BB30-1B802774A547}" destId="{599FB949-5BE5-4E40-B194-4EFD19AD9C2B}" srcOrd="0" destOrd="0" presId="urn:microsoft.com/office/officeart/2005/8/layout/orgChart1"/>
    <dgm:cxn modelId="{0BC38402-10F1-42EE-BC0A-3BE4445967FC}" type="presParOf" srcId="{6BE45DEE-5DE0-42BB-BB30-1B802774A547}" destId="{546D5402-3857-45C5-9B04-C6BA0E32CE50}" srcOrd="1" destOrd="0" presId="urn:microsoft.com/office/officeart/2005/8/layout/orgChart1"/>
    <dgm:cxn modelId="{BFF071E6-B67F-41DE-B6E6-439BD02F4CDA}" type="presParOf" srcId="{BA8C699B-177B-48A9-84A5-6630E48C049B}" destId="{AABC90E3-65B0-4AEC-B5EC-7F7136A276D2}" srcOrd="1" destOrd="0" presId="urn:microsoft.com/office/officeart/2005/8/layout/orgChart1"/>
    <dgm:cxn modelId="{5B07C3BF-56A6-4705-B2FA-21354A57030D}" type="presParOf" srcId="{BA8C699B-177B-48A9-84A5-6630E48C049B}" destId="{EBDF06EA-9D1E-47FD-BDE8-70740297A769}" srcOrd="2" destOrd="0" presId="urn:microsoft.com/office/officeart/2005/8/layout/orgChart1"/>
    <dgm:cxn modelId="{EE60EA49-EC1D-4478-BEB0-8B044DB91534}" type="presParOf" srcId="{1C9CA7B9-B5C2-4F06-A3F7-C95998594AEB}" destId="{EA525ABB-18D8-4B0D-A3E7-E589735533FA}" srcOrd="2" destOrd="0" presId="urn:microsoft.com/office/officeart/2005/8/layout/orgChart1"/>
    <dgm:cxn modelId="{8ADB4C66-1196-4611-84C3-62834BC78424}" type="presParOf" srcId="{1C9CA7B9-B5C2-4F06-A3F7-C95998594AEB}" destId="{9D96B8D1-0ACB-47C8-B16B-7F38CF16A7D7}" srcOrd="3" destOrd="0" presId="urn:microsoft.com/office/officeart/2005/8/layout/orgChart1"/>
    <dgm:cxn modelId="{5AE12B7F-B4B3-4E84-BF7D-524CB16572A4}" type="presParOf" srcId="{9D96B8D1-0ACB-47C8-B16B-7F38CF16A7D7}" destId="{A82C9C89-51C6-4AC3-A497-61CFDD9EEBC1}" srcOrd="0" destOrd="0" presId="urn:microsoft.com/office/officeart/2005/8/layout/orgChart1"/>
    <dgm:cxn modelId="{2CBA3EC5-6968-46FA-9C11-8DA5831D25E9}" type="presParOf" srcId="{A82C9C89-51C6-4AC3-A497-61CFDD9EEBC1}" destId="{4C707212-3D2C-4B14-9D90-842E1113EA55}" srcOrd="0" destOrd="0" presId="urn:microsoft.com/office/officeart/2005/8/layout/orgChart1"/>
    <dgm:cxn modelId="{8A2A0BF7-6778-4C2D-B0B0-0FD811F8E135}" type="presParOf" srcId="{A82C9C89-51C6-4AC3-A497-61CFDD9EEBC1}" destId="{6FF0478C-B7E0-4D29-926C-116C4DB0BD86}" srcOrd="1" destOrd="0" presId="urn:microsoft.com/office/officeart/2005/8/layout/orgChart1"/>
    <dgm:cxn modelId="{3E792C4D-50D0-431B-9855-D1C463B25BA1}" type="presParOf" srcId="{9D96B8D1-0ACB-47C8-B16B-7F38CF16A7D7}" destId="{E9C668BD-9596-46B5-BDD0-EBAD22CB0EDB}" srcOrd="1" destOrd="0" presId="urn:microsoft.com/office/officeart/2005/8/layout/orgChart1"/>
    <dgm:cxn modelId="{C8BC706B-081B-47F2-B463-18437EA87023}" type="presParOf" srcId="{9D96B8D1-0ACB-47C8-B16B-7F38CF16A7D7}" destId="{DB25AF11-6422-4972-BBF9-81E1C2944883}" srcOrd="2" destOrd="0" presId="urn:microsoft.com/office/officeart/2005/8/layout/orgChart1"/>
    <dgm:cxn modelId="{668081B5-4EC1-4703-8D76-BA4DE157C25A}" type="presParOf" srcId="{B5CD56E8-698D-4F21-957F-241C473D079C}" destId="{C454E807-9FA3-4D69-B297-A252B823F7E4}" srcOrd="2" destOrd="0" presId="urn:microsoft.com/office/officeart/2005/8/layout/orgChart1"/>
    <dgm:cxn modelId="{496630BB-A740-4187-9F95-73C1D5575C43}" type="presParOf" srcId="{6B008910-256D-4632-B134-D244B9FE112C}" destId="{DE5BBA7F-788B-4AF0-9002-7A7728A882FC}" srcOrd="2" destOrd="0" presId="urn:microsoft.com/office/officeart/2005/8/layout/orgChart1"/>
    <dgm:cxn modelId="{2EF040D3-FDC4-4C80-8EE0-D16CB44E346C}" type="presParOf" srcId="{6B008910-256D-4632-B134-D244B9FE112C}" destId="{B05BA2F9-64DC-4FC0-BAD0-000C21E5A201}" srcOrd="3" destOrd="0" presId="urn:microsoft.com/office/officeart/2005/8/layout/orgChart1"/>
    <dgm:cxn modelId="{54AD59CE-7923-45DF-960E-8870E6432F29}" type="presParOf" srcId="{B05BA2F9-64DC-4FC0-BAD0-000C21E5A201}" destId="{FD6DA1B0-51C7-4B56-BCF4-F1832F875ADC}" srcOrd="0" destOrd="0" presId="urn:microsoft.com/office/officeart/2005/8/layout/orgChart1"/>
    <dgm:cxn modelId="{B81CD183-4814-4719-841C-1EF07D0DDB2A}" type="presParOf" srcId="{FD6DA1B0-51C7-4B56-BCF4-F1832F875ADC}" destId="{B1D2BD96-A517-48DA-94C8-B203C69E8676}" srcOrd="0" destOrd="0" presId="urn:microsoft.com/office/officeart/2005/8/layout/orgChart1"/>
    <dgm:cxn modelId="{0B3CC25A-9540-42B4-970C-9CA0B01E9A77}" type="presParOf" srcId="{FD6DA1B0-51C7-4B56-BCF4-F1832F875ADC}" destId="{FE2CD770-69AD-4CE5-ACAA-5674717ECABA}" srcOrd="1" destOrd="0" presId="urn:microsoft.com/office/officeart/2005/8/layout/orgChart1"/>
    <dgm:cxn modelId="{0F57EC2A-2F70-4871-AA1C-0A2E250513FE}" type="presParOf" srcId="{B05BA2F9-64DC-4FC0-BAD0-000C21E5A201}" destId="{96D629C2-D2EF-4EC9-9947-745166BF4718}" srcOrd="1" destOrd="0" presId="urn:microsoft.com/office/officeart/2005/8/layout/orgChart1"/>
    <dgm:cxn modelId="{678EDABB-DF53-40AE-9671-DD97DC1AA01E}" type="presParOf" srcId="{96D629C2-D2EF-4EC9-9947-745166BF4718}" destId="{AF01E516-3A99-48FF-9ED5-C23DF9731C03}" srcOrd="0" destOrd="0" presId="urn:microsoft.com/office/officeart/2005/8/layout/orgChart1"/>
    <dgm:cxn modelId="{552E1350-F74F-45D2-87E3-40A345AC88B0}" type="presParOf" srcId="{96D629C2-D2EF-4EC9-9947-745166BF4718}" destId="{F3DC87A8-FF96-4B7B-B0F0-53359A122C2E}" srcOrd="1" destOrd="0" presId="urn:microsoft.com/office/officeart/2005/8/layout/orgChart1"/>
    <dgm:cxn modelId="{03B3CBAC-9A5D-4F58-9F4B-97CCCDB2B1B6}" type="presParOf" srcId="{F3DC87A8-FF96-4B7B-B0F0-53359A122C2E}" destId="{1CA06679-C069-4155-A7FE-4D293570F423}" srcOrd="0" destOrd="0" presId="urn:microsoft.com/office/officeart/2005/8/layout/orgChart1"/>
    <dgm:cxn modelId="{A0A034ED-B6AF-43F8-A06A-94023B636991}" type="presParOf" srcId="{1CA06679-C069-4155-A7FE-4D293570F423}" destId="{84761898-4841-4002-86BA-8BE12C1DFB75}" srcOrd="0" destOrd="0" presId="urn:microsoft.com/office/officeart/2005/8/layout/orgChart1"/>
    <dgm:cxn modelId="{32B766D0-DA08-4313-BCD7-1101FB58D39E}" type="presParOf" srcId="{1CA06679-C069-4155-A7FE-4D293570F423}" destId="{53C58923-FCBE-4F04-B9E5-512A6194CA2B}" srcOrd="1" destOrd="0" presId="urn:microsoft.com/office/officeart/2005/8/layout/orgChart1"/>
    <dgm:cxn modelId="{08BDEC14-C0C9-4B32-8FE7-C31425D607EC}" type="presParOf" srcId="{F3DC87A8-FF96-4B7B-B0F0-53359A122C2E}" destId="{5DF56031-BBF0-41D7-8EF4-345A2064E96D}" srcOrd="1" destOrd="0" presId="urn:microsoft.com/office/officeart/2005/8/layout/orgChart1"/>
    <dgm:cxn modelId="{35596557-B104-42B9-8503-06F4C2AA76F7}" type="presParOf" srcId="{F3DC87A8-FF96-4B7B-B0F0-53359A122C2E}" destId="{7E042369-2EBE-4878-8D44-267D3777B1DE}" srcOrd="2" destOrd="0" presId="urn:microsoft.com/office/officeart/2005/8/layout/orgChart1"/>
    <dgm:cxn modelId="{3F4FD05B-A025-494C-87C4-A7E84439C1DD}" type="presParOf" srcId="{96D629C2-D2EF-4EC9-9947-745166BF4718}" destId="{88C82968-3B57-4FF9-A007-B9F6339423D0}" srcOrd="2" destOrd="0" presId="urn:microsoft.com/office/officeart/2005/8/layout/orgChart1"/>
    <dgm:cxn modelId="{1711C743-AA32-4699-A1C4-B063AEAEC36F}" type="presParOf" srcId="{96D629C2-D2EF-4EC9-9947-745166BF4718}" destId="{F4A644B6-072E-4A53-85B6-4FA4A1B5ACE2}" srcOrd="3" destOrd="0" presId="urn:microsoft.com/office/officeart/2005/8/layout/orgChart1"/>
    <dgm:cxn modelId="{F9E851AA-5F98-4F33-8FD9-187216A38A4F}" type="presParOf" srcId="{F4A644B6-072E-4A53-85B6-4FA4A1B5ACE2}" destId="{27DF59DD-5A72-439B-817B-F3B492068C07}" srcOrd="0" destOrd="0" presId="urn:microsoft.com/office/officeart/2005/8/layout/orgChart1"/>
    <dgm:cxn modelId="{FF21FF96-C2FF-488E-BE1F-93FC7770960B}" type="presParOf" srcId="{27DF59DD-5A72-439B-817B-F3B492068C07}" destId="{192F476F-FE85-4948-A188-4711943ACFEB}" srcOrd="0" destOrd="0" presId="urn:microsoft.com/office/officeart/2005/8/layout/orgChart1"/>
    <dgm:cxn modelId="{83F37C19-E6D1-4D39-8EF7-68191523EC94}" type="presParOf" srcId="{27DF59DD-5A72-439B-817B-F3B492068C07}" destId="{05018375-7988-4B72-B25E-C0772AABC5D0}" srcOrd="1" destOrd="0" presId="urn:microsoft.com/office/officeart/2005/8/layout/orgChart1"/>
    <dgm:cxn modelId="{0EAE5862-28C4-422A-9671-715E51D9CE78}" type="presParOf" srcId="{F4A644B6-072E-4A53-85B6-4FA4A1B5ACE2}" destId="{F2506006-BAEA-48C7-A88E-BEB08C7F7DE4}" srcOrd="1" destOrd="0" presId="urn:microsoft.com/office/officeart/2005/8/layout/orgChart1"/>
    <dgm:cxn modelId="{C37BB263-7644-4737-8F3B-1159D807218F}" type="presParOf" srcId="{F4A644B6-072E-4A53-85B6-4FA4A1B5ACE2}" destId="{243FA886-45E3-48B4-8A8B-BD7DD8863C41}" srcOrd="2" destOrd="0" presId="urn:microsoft.com/office/officeart/2005/8/layout/orgChart1"/>
    <dgm:cxn modelId="{3377A6E3-F290-4079-8D2F-DC485C5D193A}" type="presParOf" srcId="{B05BA2F9-64DC-4FC0-BAD0-000C21E5A201}" destId="{F22919E8-1889-4BDA-BA26-681CB192A19E}" srcOrd="2" destOrd="0" presId="urn:microsoft.com/office/officeart/2005/8/layout/orgChart1"/>
    <dgm:cxn modelId="{F372014F-EC65-465C-A6D2-0D7CAFB0EB2E}" type="presParOf" srcId="{6B008910-256D-4632-B134-D244B9FE112C}" destId="{6AA6326D-0614-4CB4-B18C-8D625C41E331}" srcOrd="4" destOrd="0" presId="urn:microsoft.com/office/officeart/2005/8/layout/orgChart1"/>
    <dgm:cxn modelId="{E6E67C8E-D436-468D-AA2A-40096B820CBE}" type="presParOf" srcId="{6B008910-256D-4632-B134-D244B9FE112C}" destId="{4DDBBF93-DB28-4A61-B113-0E045623BFB3}" srcOrd="5" destOrd="0" presId="urn:microsoft.com/office/officeart/2005/8/layout/orgChart1"/>
    <dgm:cxn modelId="{1D72B37B-657C-4367-B600-36C1360ECB4E}" type="presParOf" srcId="{4DDBBF93-DB28-4A61-B113-0E045623BFB3}" destId="{1B07D390-57B3-4BDD-A812-0949E7A554CC}" srcOrd="0" destOrd="0" presId="urn:microsoft.com/office/officeart/2005/8/layout/orgChart1"/>
    <dgm:cxn modelId="{67FC3099-64DC-4D5C-A457-7AB785772DA9}" type="presParOf" srcId="{1B07D390-57B3-4BDD-A812-0949E7A554CC}" destId="{4C230825-A4E8-424E-B733-5ED96EE88D87}" srcOrd="0" destOrd="0" presId="urn:microsoft.com/office/officeart/2005/8/layout/orgChart1"/>
    <dgm:cxn modelId="{EC1E393E-8A4A-4EA5-9B9E-1F33810639C2}" type="presParOf" srcId="{1B07D390-57B3-4BDD-A812-0949E7A554CC}" destId="{69510409-A9F9-4117-8926-68DED7C5676D}" srcOrd="1" destOrd="0" presId="urn:microsoft.com/office/officeart/2005/8/layout/orgChart1"/>
    <dgm:cxn modelId="{8781A249-697E-43C3-86A5-286FBDA41A44}" type="presParOf" srcId="{4DDBBF93-DB28-4A61-B113-0E045623BFB3}" destId="{9F478AE0-42E3-430D-801C-FF7A79E8556A}" srcOrd="1" destOrd="0" presId="urn:microsoft.com/office/officeart/2005/8/layout/orgChart1"/>
    <dgm:cxn modelId="{C5A9DF87-E38B-46A1-83BF-F44D94BFB77D}" type="presParOf" srcId="{9F478AE0-42E3-430D-801C-FF7A79E8556A}" destId="{C49B0F65-5FDF-4D7B-A69C-7EAF2569B3AF}" srcOrd="0" destOrd="0" presId="urn:microsoft.com/office/officeart/2005/8/layout/orgChart1"/>
    <dgm:cxn modelId="{E43ADF87-C2DC-462D-A926-8361A410023F}" type="presParOf" srcId="{9F478AE0-42E3-430D-801C-FF7A79E8556A}" destId="{30061DC2-D5BB-4A37-A745-D38DDE0BA941}" srcOrd="1" destOrd="0" presId="urn:microsoft.com/office/officeart/2005/8/layout/orgChart1"/>
    <dgm:cxn modelId="{C883DB9B-8D2B-46CB-99C5-F632FAB4F4EA}" type="presParOf" srcId="{30061DC2-D5BB-4A37-A745-D38DDE0BA941}" destId="{A7EF30FD-4247-4DA3-B551-3E78BBA4F392}" srcOrd="0" destOrd="0" presId="urn:microsoft.com/office/officeart/2005/8/layout/orgChart1"/>
    <dgm:cxn modelId="{7558D1CE-9CF2-4F21-B0F5-B93B5E8538C7}" type="presParOf" srcId="{A7EF30FD-4247-4DA3-B551-3E78BBA4F392}" destId="{FF219664-C75A-4096-B9C6-859C7BDF81B2}" srcOrd="0" destOrd="0" presId="urn:microsoft.com/office/officeart/2005/8/layout/orgChart1"/>
    <dgm:cxn modelId="{16C48290-F2CE-4399-9923-0FF9F4F0E871}" type="presParOf" srcId="{A7EF30FD-4247-4DA3-B551-3E78BBA4F392}" destId="{13BDE5EC-1537-43F3-BD68-E8BC9D54020D}" srcOrd="1" destOrd="0" presId="urn:microsoft.com/office/officeart/2005/8/layout/orgChart1"/>
    <dgm:cxn modelId="{59293B8F-5ED0-4C61-92FC-AEBDEB65A250}" type="presParOf" srcId="{30061DC2-D5BB-4A37-A745-D38DDE0BA941}" destId="{B586DA79-F044-4BFB-84A1-4B386AFE44EE}" srcOrd="1" destOrd="0" presId="urn:microsoft.com/office/officeart/2005/8/layout/orgChart1"/>
    <dgm:cxn modelId="{474F1FD5-97C8-4E1E-B408-8717502193C6}" type="presParOf" srcId="{30061DC2-D5BB-4A37-A745-D38DDE0BA941}" destId="{8E4C852E-AEF6-4E85-ADB5-AAED11539815}" srcOrd="2" destOrd="0" presId="urn:microsoft.com/office/officeart/2005/8/layout/orgChart1"/>
    <dgm:cxn modelId="{EECE0A84-6FBE-4ECA-A674-A29B722CBEB1}" type="presParOf" srcId="{9F478AE0-42E3-430D-801C-FF7A79E8556A}" destId="{EA6641B7-5F02-4458-924F-ADE6DF55BBDB}" srcOrd="2" destOrd="0" presId="urn:microsoft.com/office/officeart/2005/8/layout/orgChart1"/>
    <dgm:cxn modelId="{5AC83EE3-1565-4DAE-8465-5B362795B340}" type="presParOf" srcId="{9F478AE0-42E3-430D-801C-FF7A79E8556A}" destId="{6AE55FE3-9775-40EC-B08D-EDDAB99A4D0F}" srcOrd="3" destOrd="0" presId="urn:microsoft.com/office/officeart/2005/8/layout/orgChart1"/>
    <dgm:cxn modelId="{C7D67C2A-1AED-4CA1-8B7B-94238B25F427}" type="presParOf" srcId="{6AE55FE3-9775-40EC-B08D-EDDAB99A4D0F}" destId="{F700F906-B989-4262-8989-8348C17CBBFB}" srcOrd="0" destOrd="0" presId="urn:microsoft.com/office/officeart/2005/8/layout/orgChart1"/>
    <dgm:cxn modelId="{19F41688-1616-4D09-8D75-0790E2B1ED76}" type="presParOf" srcId="{F700F906-B989-4262-8989-8348C17CBBFB}" destId="{ED73B78C-0AB2-4AA5-A8B2-FAAC860E5831}" srcOrd="0" destOrd="0" presId="urn:microsoft.com/office/officeart/2005/8/layout/orgChart1"/>
    <dgm:cxn modelId="{932FC7B7-2CD2-4BBB-8E9E-0F741DFA21E3}" type="presParOf" srcId="{F700F906-B989-4262-8989-8348C17CBBFB}" destId="{431967B0-1CA0-451D-A171-4B937F1818C5}" srcOrd="1" destOrd="0" presId="urn:microsoft.com/office/officeart/2005/8/layout/orgChart1"/>
    <dgm:cxn modelId="{BCBD1B56-76AA-47B8-9697-A2EAC7D72179}" type="presParOf" srcId="{6AE55FE3-9775-40EC-B08D-EDDAB99A4D0F}" destId="{21BFEDC3-7E89-47DF-AC3F-FADEC97E7A53}" srcOrd="1" destOrd="0" presId="urn:microsoft.com/office/officeart/2005/8/layout/orgChart1"/>
    <dgm:cxn modelId="{D22E2824-BB89-4D8C-8505-23AE6D1007B1}" type="presParOf" srcId="{6AE55FE3-9775-40EC-B08D-EDDAB99A4D0F}" destId="{15BF93AC-257B-4BD3-9C44-1213D35B8AB8}" srcOrd="2" destOrd="0" presId="urn:microsoft.com/office/officeart/2005/8/layout/orgChart1"/>
    <dgm:cxn modelId="{C6C95723-2590-4052-805F-83FC22AE1EC1}" type="presParOf" srcId="{4DDBBF93-DB28-4A61-B113-0E045623BFB3}" destId="{C1360599-E9C0-4244-846F-28F9320F96EE}" srcOrd="2" destOrd="0" presId="urn:microsoft.com/office/officeart/2005/8/layout/orgChart1"/>
    <dgm:cxn modelId="{E5976D96-C5CD-4167-8192-E0E563AF44DF}" type="presParOf" srcId="{7935C5D7-B223-4B74-A87C-CAF31A94AF59}" destId="{1D3E8CEC-302B-410A-B667-1FACF2A718A0}" srcOrd="2" destOrd="0" presId="urn:microsoft.com/office/officeart/2005/8/layout/orgChart1"/>
    <dgm:cxn modelId="{351953E7-02CD-4DA5-9C55-24EF8D3367D9}" type="presParOf" srcId="{1D3E8CEC-302B-410A-B667-1FACF2A718A0}" destId="{AB24A235-B99C-4AB8-9390-5BE267441546}" srcOrd="0" destOrd="0" presId="urn:microsoft.com/office/officeart/2005/8/layout/orgChart1"/>
    <dgm:cxn modelId="{1F9B8D55-D2AE-43DB-86B1-61C483AC8491}" type="presParOf" srcId="{1D3E8CEC-302B-410A-B667-1FACF2A718A0}" destId="{C63783DC-B4DE-456D-BA98-69E2C807BAF3}" srcOrd="1" destOrd="0" presId="urn:microsoft.com/office/officeart/2005/8/layout/orgChart1"/>
    <dgm:cxn modelId="{3E82FCC5-1485-4A5D-A0B1-9461CCB57B1D}" type="presParOf" srcId="{C63783DC-B4DE-456D-BA98-69E2C807BAF3}" destId="{521B1C69-BE2C-431B-9B3C-AD59F15FE911}" srcOrd="0" destOrd="0" presId="urn:microsoft.com/office/officeart/2005/8/layout/orgChart1"/>
    <dgm:cxn modelId="{E075953B-54C1-43CA-ADE7-42706EE0E550}" type="presParOf" srcId="{521B1C69-BE2C-431B-9B3C-AD59F15FE911}" destId="{4C28B77B-5AA0-4BCF-A59B-73FEA41D56E5}" srcOrd="0" destOrd="0" presId="urn:microsoft.com/office/officeart/2005/8/layout/orgChart1"/>
    <dgm:cxn modelId="{C6D97DC8-086E-405A-8C33-6D6108BA1A84}" type="presParOf" srcId="{521B1C69-BE2C-431B-9B3C-AD59F15FE911}" destId="{82408B82-C91F-4B07-84C3-FC82CDB40050}" srcOrd="1" destOrd="0" presId="urn:microsoft.com/office/officeart/2005/8/layout/orgChart1"/>
    <dgm:cxn modelId="{96C04D8D-2A31-41BC-86E4-E22D9B3E4E9C}" type="presParOf" srcId="{C63783DC-B4DE-456D-BA98-69E2C807BAF3}" destId="{A1369CA4-BEA3-491C-8B2B-5462177FF43F}" srcOrd="1" destOrd="0" presId="urn:microsoft.com/office/officeart/2005/8/layout/orgChart1"/>
    <dgm:cxn modelId="{CE178039-5B65-4265-9FD7-695EB1A2E3A7}" type="presParOf" srcId="{C63783DC-B4DE-456D-BA98-69E2C807BAF3}" destId="{B7B084BC-6653-487F-B2EB-2808D8F681E3}" srcOrd="2" destOrd="0" presId="urn:microsoft.com/office/officeart/2005/8/layout/orgChart1"/>
    <dgm:cxn modelId="{34EA648B-C853-4ED3-955B-FDD936CDEB7E}" type="presParOf" srcId="{1D3E8CEC-302B-410A-B667-1FACF2A718A0}" destId="{E3C5B8B8-3765-4135-B34A-F9DA3C5960B1}" srcOrd="2" destOrd="0" presId="urn:microsoft.com/office/officeart/2005/8/layout/orgChart1"/>
    <dgm:cxn modelId="{6C33398B-0D5A-46A0-AF83-04C8DF4DBE7A}" type="presParOf" srcId="{1D3E8CEC-302B-410A-B667-1FACF2A718A0}" destId="{CEDDA8A7-CAD2-47F7-872A-62853BE30BCF}" srcOrd="3" destOrd="0" presId="urn:microsoft.com/office/officeart/2005/8/layout/orgChart1"/>
    <dgm:cxn modelId="{8A8394CC-2C4D-4187-BCD5-5FF297F054FF}" type="presParOf" srcId="{CEDDA8A7-CAD2-47F7-872A-62853BE30BCF}" destId="{A4F448F5-1507-48A2-A88B-3D175B15EC82}" srcOrd="0" destOrd="0" presId="urn:microsoft.com/office/officeart/2005/8/layout/orgChart1"/>
    <dgm:cxn modelId="{C8B0C904-A7BD-460A-ACC0-E30356284565}" type="presParOf" srcId="{A4F448F5-1507-48A2-A88B-3D175B15EC82}" destId="{4EBC424D-0A10-4CD6-8E81-495FF68A0F87}" srcOrd="0" destOrd="0" presId="urn:microsoft.com/office/officeart/2005/8/layout/orgChart1"/>
    <dgm:cxn modelId="{A9ED9019-84E4-4911-A1D3-08411D3B568D}" type="presParOf" srcId="{A4F448F5-1507-48A2-A88B-3D175B15EC82}" destId="{06E9AF00-7A88-4DE7-8263-2F28755903D0}" srcOrd="1" destOrd="0" presId="urn:microsoft.com/office/officeart/2005/8/layout/orgChart1"/>
    <dgm:cxn modelId="{76A090FD-85C8-450A-8492-560BFB3CDD19}" type="presParOf" srcId="{CEDDA8A7-CAD2-47F7-872A-62853BE30BCF}" destId="{C69C9F7E-BF3C-42D6-9F22-002A2F838570}" srcOrd="1" destOrd="0" presId="urn:microsoft.com/office/officeart/2005/8/layout/orgChart1"/>
    <dgm:cxn modelId="{659106DC-E879-458B-829C-FE7630F265CD}" type="presParOf" srcId="{CEDDA8A7-CAD2-47F7-872A-62853BE30BCF}" destId="{CC8C4318-0578-4DAF-B402-7561F2BF19E1}"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C5B8B8-3765-4135-B34A-F9DA3C5960B1}">
      <dsp:nvSpPr>
        <dsp:cNvPr id="0" name=""/>
        <dsp:cNvSpPr/>
      </dsp:nvSpPr>
      <dsp:spPr>
        <a:xfrm>
          <a:off x="2840570" y="1235050"/>
          <a:ext cx="341760" cy="763339"/>
        </a:xfrm>
        <a:custGeom>
          <a:avLst/>
          <a:gdLst/>
          <a:ahLst/>
          <a:cxnLst/>
          <a:rect l="0" t="0" r="0" b="0"/>
          <a:pathLst>
            <a:path>
              <a:moveTo>
                <a:pt x="0" y="0"/>
              </a:moveTo>
              <a:lnTo>
                <a:pt x="0" y="763339"/>
              </a:lnTo>
              <a:lnTo>
                <a:pt x="341760" y="7633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4A235-B99C-4AB8-9390-5BE267441546}">
      <dsp:nvSpPr>
        <dsp:cNvPr id="0" name=""/>
        <dsp:cNvSpPr/>
      </dsp:nvSpPr>
      <dsp:spPr>
        <a:xfrm>
          <a:off x="2666330" y="1235050"/>
          <a:ext cx="174240" cy="763339"/>
        </a:xfrm>
        <a:custGeom>
          <a:avLst/>
          <a:gdLst/>
          <a:ahLst/>
          <a:cxnLst/>
          <a:rect l="0" t="0" r="0" b="0"/>
          <a:pathLst>
            <a:path>
              <a:moveTo>
                <a:pt x="174240" y="0"/>
              </a:moveTo>
              <a:lnTo>
                <a:pt x="174240" y="763339"/>
              </a:lnTo>
              <a:lnTo>
                <a:pt x="0" y="7633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641B7-5F02-4458-924F-ADE6DF55BBDB}">
      <dsp:nvSpPr>
        <dsp:cNvPr id="0" name=""/>
        <dsp:cNvSpPr/>
      </dsp:nvSpPr>
      <dsp:spPr>
        <a:xfrm>
          <a:off x="4184712" y="3591445"/>
          <a:ext cx="96512" cy="1884386"/>
        </a:xfrm>
        <a:custGeom>
          <a:avLst/>
          <a:gdLst/>
          <a:ahLst/>
          <a:cxnLst/>
          <a:rect l="0" t="0" r="0" b="0"/>
          <a:pathLst>
            <a:path>
              <a:moveTo>
                <a:pt x="0" y="0"/>
              </a:moveTo>
              <a:lnTo>
                <a:pt x="0" y="1884386"/>
              </a:lnTo>
              <a:lnTo>
                <a:pt x="96512" y="1884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B0F65-5FDF-4D7B-A69C-7EAF2569B3AF}">
      <dsp:nvSpPr>
        <dsp:cNvPr id="0" name=""/>
        <dsp:cNvSpPr/>
      </dsp:nvSpPr>
      <dsp:spPr>
        <a:xfrm>
          <a:off x="4184712" y="3591445"/>
          <a:ext cx="96512" cy="944317"/>
        </a:xfrm>
        <a:custGeom>
          <a:avLst/>
          <a:gdLst/>
          <a:ahLst/>
          <a:cxnLst/>
          <a:rect l="0" t="0" r="0" b="0"/>
          <a:pathLst>
            <a:path>
              <a:moveTo>
                <a:pt x="0" y="0"/>
              </a:moveTo>
              <a:lnTo>
                <a:pt x="0" y="944317"/>
              </a:lnTo>
              <a:lnTo>
                <a:pt x="96512" y="9443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A6326D-0614-4CB4-B18C-8D625C41E331}">
      <dsp:nvSpPr>
        <dsp:cNvPr id="0" name=""/>
        <dsp:cNvSpPr/>
      </dsp:nvSpPr>
      <dsp:spPr>
        <a:xfrm>
          <a:off x="2840570" y="1235050"/>
          <a:ext cx="2007914" cy="1526678"/>
        </a:xfrm>
        <a:custGeom>
          <a:avLst/>
          <a:gdLst/>
          <a:ahLst/>
          <a:cxnLst/>
          <a:rect l="0" t="0" r="0" b="0"/>
          <a:pathLst>
            <a:path>
              <a:moveTo>
                <a:pt x="0" y="0"/>
              </a:moveTo>
              <a:lnTo>
                <a:pt x="0" y="1352438"/>
              </a:lnTo>
              <a:lnTo>
                <a:pt x="2007914" y="1352438"/>
              </a:lnTo>
              <a:lnTo>
                <a:pt x="2007914" y="15266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2968-3B57-4FF9-A007-B9F6339423D0}">
      <dsp:nvSpPr>
        <dsp:cNvPr id="0" name=""/>
        <dsp:cNvSpPr/>
      </dsp:nvSpPr>
      <dsp:spPr>
        <a:xfrm>
          <a:off x="2176797" y="3591445"/>
          <a:ext cx="153663" cy="1893911"/>
        </a:xfrm>
        <a:custGeom>
          <a:avLst/>
          <a:gdLst/>
          <a:ahLst/>
          <a:cxnLst/>
          <a:rect l="0" t="0" r="0" b="0"/>
          <a:pathLst>
            <a:path>
              <a:moveTo>
                <a:pt x="0" y="0"/>
              </a:moveTo>
              <a:lnTo>
                <a:pt x="0" y="1893911"/>
              </a:lnTo>
              <a:lnTo>
                <a:pt x="153663" y="1893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01E516-3A99-48FF-9ED5-C23DF9731C03}">
      <dsp:nvSpPr>
        <dsp:cNvPr id="0" name=""/>
        <dsp:cNvSpPr/>
      </dsp:nvSpPr>
      <dsp:spPr>
        <a:xfrm>
          <a:off x="2176797" y="3591445"/>
          <a:ext cx="169411" cy="974875"/>
        </a:xfrm>
        <a:custGeom>
          <a:avLst/>
          <a:gdLst/>
          <a:ahLst/>
          <a:cxnLst/>
          <a:rect l="0" t="0" r="0" b="0"/>
          <a:pathLst>
            <a:path>
              <a:moveTo>
                <a:pt x="0" y="0"/>
              </a:moveTo>
              <a:lnTo>
                <a:pt x="0" y="974875"/>
              </a:lnTo>
              <a:lnTo>
                <a:pt x="169411" y="9748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5BBA7F-788B-4AF0-9002-7A7728A882FC}">
      <dsp:nvSpPr>
        <dsp:cNvPr id="0" name=""/>
        <dsp:cNvSpPr/>
      </dsp:nvSpPr>
      <dsp:spPr>
        <a:xfrm>
          <a:off x="2794850" y="1235050"/>
          <a:ext cx="91440" cy="1526678"/>
        </a:xfrm>
        <a:custGeom>
          <a:avLst/>
          <a:gdLst/>
          <a:ahLst/>
          <a:cxnLst/>
          <a:rect l="0" t="0" r="0" b="0"/>
          <a:pathLst>
            <a:path>
              <a:moveTo>
                <a:pt x="45720" y="0"/>
              </a:moveTo>
              <a:lnTo>
                <a:pt x="45720" y="15266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525ABB-18D8-4B0D-A3E7-E589735533FA}">
      <dsp:nvSpPr>
        <dsp:cNvPr id="0" name=""/>
        <dsp:cNvSpPr/>
      </dsp:nvSpPr>
      <dsp:spPr>
        <a:xfrm>
          <a:off x="168882" y="3591445"/>
          <a:ext cx="107348" cy="712809"/>
        </a:xfrm>
        <a:custGeom>
          <a:avLst/>
          <a:gdLst/>
          <a:ahLst/>
          <a:cxnLst/>
          <a:rect l="0" t="0" r="0" b="0"/>
          <a:pathLst>
            <a:path>
              <a:moveTo>
                <a:pt x="0" y="0"/>
              </a:moveTo>
              <a:lnTo>
                <a:pt x="0" y="712809"/>
              </a:lnTo>
              <a:lnTo>
                <a:pt x="107348" y="7128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733C1-8DA7-40FF-9813-EB4FA55F7F82}">
      <dsp:nvSpPr>
        <dsp:cNvPr id="0" name=""/>
        <dsp:cNvSpPr/>
      </dsp:nvSpPr>
      <dsp:spPr>
        <a:xfrm>
          <a:off x="168882" y="3591445"/>
          <a:ext cx="128323" cy="1822605"/>
        </a:xfrm>
        <a:custGeom>
          <a:avLst/>
          <a:gdLst/>
          <a:ahLst/>
          <a:cxnLst/>
          <a:rect l="0" t="0" r="0" b="0"/>
          <a:pathLst>
            <a:path>
              <a:moveTo>
                <a:pt x="0" y="0"/>
              </a:moveTo>
              <a:lnTo>
                <a:pt x="0" y="1822605"/>
              </a:lnTo>
              <a:lnTo>
                <a:pt x="128323" y="1822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E64AE0-3058-486A-83C5-F9907CFC26C2}">
      <dsp:nvSpPr>
        <dsp:cNvPr id="0" name=""/>
        <dsp:cNvSpPr/>
      </dsp:nvSpPr>
      <dsp:spPr>
        <a:xfrm>
          <a:off x="832656" y="1235050"/>
          <a:ext cx="2007914" cy="1526678"/>
        </a:xfrm>
        <a:custGeom>
          <a:avLst/>
          <a:gdLst/>
          <a:ahLst/>
          <a:cxnLst/>
          <a:rect l="0" t="0" r="0" b="0"/>
          <a:pathLst>
            <a:path>
              <a:moveTo>
                <a:pt x="2007914" y="0"/>
              </a:moveTo>
              <a:lnTo>
                <a:pt x="2007914" y="1352438"/>
              </a:lnTo>
              <a:lnTo>
                <a:pt x="0" y="1352438"/>
              </a:lnTo>
              <a:lnTo>
                <a:pt x="0" y="15266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7B1C8-6EEC-4556-87D9-8551B9A6F06E}">
      <dsp:nvSpPr>
        <dsp:cNvPr id="0" name=""/>
        <dsp:cNvSpPr/>
      </dsp:nvSpPr>
      <dsp:spPr>
        <a:xfrm>
          <a:off x="2010854" y="405333"/>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accueil</a:t>
          </a:r>
        </a:p>
      </dsp:txBody>
      <dsp:txXfrm>
        <a:off x="2010854" y="405333"/>
        <a:ext cx="1659433" cy="829716"/>
      </dsp:txXfrm>
    </dsp:sp>
    <dsp:sp modelId="{B7B9A603-C75C-4567-A630-E16DCA957FC8}">
      <dsp:nvSpPr>
        <dsp:cNvPr id="0" name=""/>
        <dsp:cNvSpPr/>
      </dsp:nvSpPr>
      <dsp:spPr>
        <a:xfrm>
          <a:off x="2939" y="2761729"/>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Conseillère en</a:t>
          </a:r>
        </a:p>
        <a:p>
          <a:pPr lvl="0" algn="ctr" defTabSz="666750">
            <a:lnSpc>
              <a:spcPct val="90000"/>
            </a:lnSpc>
            <a:spcBef>
              <a:spcPct val="0"/>
            </a:spcBef>
            <a:spcAft>
              <a:spcPct val="35000"/>
            </a:spcAft>
          </a:pPr>
          <a:r>
            <a:rPr lang="fr-BE" sz="1500" kern="1200"/>
            <a:t>image</a:t>
          </a:r>
        </a:p>
      </dsp:txBody>
      <dsp:txXfrm>
        <a:off x="2939" y="2761729"/>
        <a:ext cx="1659433" cy="829716"/>
      </dsp:txXfrm>
    </dsp:sp>
    <dsp:sp modelId="{599FB949-5BE5-4E40-B194-4EFD19AD9C2B}">
      <dsp:nvSpPr>
        <dsp:cNvPr id="0" name=""/>
        <dsp:cNvSpPr/>
      </dsp:nvSpPr>
      <dsp:spPr>
        <a:xfrm>
          <a:off x="297206" y="4999193"/>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Liste et détails des services proposés</a:t>
          </a:r>
        </a:p>
      </dsp:txBody>
      <dsp:txXfrm>
        <a:off x="297206" y="4999193"/>
        <a:ext cx="1659433" cy="829716"/>
      </dsp:txXfrm>
    </dsp:sp>
    <dsp:sp modelId="{4C707212-3D2C-4B14-9D90-842E1113EA55}">
      <dsp:nvSpPr>
        <dsp:cNvPr id="0" name=""/>
        <dsp:cNvSpPr/>
      </dsp:nvSpPr>
      <dsp:spPr>
        <a:xfrm>
          <a:off x="276231" y="3889397"/>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Liste de témoignages</a:t>
          </a:r>
        </a:p>
      </dsp:txBody>
      <dsp:txXfrm>
        <a:off x="276231" y="3889397"/>
        <a:ext cx="1659433" cy="829716"/>
      </dsp:txXfrm>
    </dsp:sp>
    <dsp:sp modelId="{B1D2BD96-A517-48DA-94C8-B203C69E8676}">
      <dsp:nvSpPr>
        <dsp:cNvPr id="0" name=""/>
        <dsp:cNvSpPr/>
      </dsp:nvSpPr>
      <dsp:spPr>
        <a:xfrm>
          <a:off x="2010854" y="2761729"/>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Peinture</a:t>
          </a:r>
        </a:p>
      </dsp:txBody>
      <dsp:txXfrm>
        <a:off x="2010854" y="2761729"/>
        <a:ext cx="1659433" cy="829716"/>
      </dsp:txXfrm>
    </dsp:sp>
    <dsp:sp modelId="{84761898-4841-4002-86BA-8BE12C1DFB75}">
      <dsp:nvSpPr>
        <dsp:cNvPr id="0" name=""/>
        <dsp:cNvSpPr/>
      </dsp:nvSpPr>
      <dsp:spPr>
        <a:xfrm>
          <a:off x="2346208" y="4151463"/>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Galerie photos</a:t>
          </a:r>
        </a:p>
      </dsp:txBody>
      <dsp:txXfrm>
        <a:off x="2346208" y="4151463"/>
        <a:ext cx="1659433" cy="829716"/>
      </dsp:txXfrm>
    </dsp:sp>
    <dsp:sp modelId="{192F476F-FE85-4948-A188-4711943ACFEB}">
      <dsp:nvSpPr>
        <dsp:cNvPr id="0" name=""/>
        <dsp:cNvSpPr/>
      </dsp:nvSpPr>
      <dsp:spPr>
        <a:xfrm>
          <a:off x="2330460" y="5070499"/>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Journal d'évènements</a:t>
          </a:r>
        </a:p>
      </dsp:txBody>
      <dsp:txXfrm>
        <a:off x="2330460" y="5070499"/>
        <a:ext cx="1659433" cy="829716"/>
      </dsp:txXfrm>
    </dsp:sp>
    <dsp:sp modelId="{4C230825-A4E8-424E-B733-5ED96EE88D87}">
      <dsp:nvSpPr>
        <dsp:cNvPr id="0" name=""/>
        <dsp:cNvSpPr/>
      </dsp:nvSpPr>
      <dsp:spPr>
        <a:xfrm>
          <a:off x="4018768" y="2761729"/>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Bijoux</a:t>
          </a:r>
        </a:p>
      </dsp:txBody>
      <dsp:txXfrm>
        <a:off x="4018768" y="2761729"/>
        <a:ext cx="1659433" cy="829716"/>
      </dsp:txXfrm>
    </dsp:sp>
    <dsp:sp modelId="{FF219664-C75A-4096-B9C6-859C7BDF81B2}">
      <dsp:nvSpPr>
        <dsp:cNvPr id="0" name=""/>
        <dsp:cNvSpPr/>
      </dsp:nvSpPr>
      <dsp:spPr>
        <a:xfrm>
          <a:off x="4281224" y="4120904"/>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Galerie photos</a:t>
          </a:r>
        </a:p>
      </dsp:txBody>
      <dsp:txXfrm>
        <a:off x="4281224" y="4120904"/>
        <a:ext cx="1659433" cy="829716"/>
      </dsp:txXfrm>
    </dsp:sp>
    <dsp:sp modelId="{ED73B78C-0AB2-4AA5-A8B2-FAAC860E5831}">
      <dsp:nvSpPr>
        <dsp:cNvPr id="0" name=""/>
        <dsp:cNvSpPr/>
      </dsp:nvSpPr>
      <dsp:spPr>
        <a:xfrm>
          <a:off x="4281224" y="5060973"/>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Journal d'évènements</a:t>
          </a:r>
        </a:p>
      </dsp:txBody>
      <dsp:txXfrm>
        <a:off x="4281224" y="5060973"/>
        <a:ext cx="1659433" cy="829716"/>
      </dsp:txXfrm>
    </dsp:sp>
    <dsp:sp modelId="{4C28B77B-5AA0-4BCF-A59B-73FEA41D56E5}">
      <dsp:nvSpPr>
        <dsp:cNvPr id="0" name=""/>
        <dsp:cNvSpPr/>
      </dsp:nvSpPr>
      <dsp:spPr>
        <a:xfrm>
          <a:off x="1006896" y="1583531"/>
          <a:ext cx="1659433" cy="829716"/>
        </a:xfrm>
        <a:prstGeom prst="round2Diag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kern="1200"/>
            <a:t>Présentation</a:t>
          </a:r>
        </a:p>
        <a:p>
          <a:pPr lvl="0" algn="ctr" defTabSz="666750">
            <a:lnSpc>
              <a:spcPct val="90000"/>
            </a:lnSpc>
            <a:spcBef>
              <a:spcPct val="0"/>
            </a:spcBef>
            <a:spcAft>
              <a:spcPct val="35000"/>
            </a:spcAft>
          </a:pPr>
          <a:r>
            <a:rPr lang="fr-BE" sz="1500" kern="1200"/>
            <a:t>de la cliente</a:t>
          </a:r>
        </a:p>
      </dsp:txBody>
      <dsp:txXfrm>
        <a:off x="1047399" y="1624034"/>
        <a:ext cx="1578427" cy="748710"/>
      </dsp:txXfrm>
    </dsp:sp>
    <dsp:sp modelId="{4EBC424D-0A10-4CD6-8E81-495FF68A0F87}">
      <dsp:nvSpPr>
        <dsp:cNvPr id="0" name=""/>
        <dsp:cNvSpPr/>
      </dsp:nvSpPr>
      <dsp:spPr>
        <a:xfrm>
          <a:off x="3182331" y="1583531"/>
          <a:ext cx="1659433" cy="8297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BE" sz="1500" b="1" kern="1200"/>
            <a:t>Redirection</a:t>
          </a:r>
        </a:p>
        <a:p>
          <a:pPr lvl="0" algn="ctr" defTabSz="666750">
            <a:lnSpc>
              <a:spcPct val="90000"/>
            </a:lnSpc>
            <a:spcBef>
              <a:spcPct val="0"/>
            </a:spcBef>
            <a:spcAft>
              <a:spcPct val="35000"/>
            </a:spcAft>
          </a:pPr>
          <a:r>
            <a:rPr lang="fr-BE" sz="1500" b="1" kern="1200"/>
            <a:t>vers les 3 </a:t>
          </a:r>
        </a:p>
        <a:p>
          <a:pPr lvl="0" algn="ctr" defTabSz="666750">
            <a:lnSpc>
              <a:spcPct val="90000"/>
            </a:lnSpc>
            <a:spcBef>
              <a:spcPct val="0"/>
            </a:spcBef>
            <a:spcAft>
              <a:spcPct val="35000"/>
            </a:spcAft>
          </a:pPr>
          <a:r>
            <a:rPr lang="fr-BE" sz="1500" b="1" kern="1200"/>
            <a:t>activités</a:t>
          </a:r>
        </a:p>
      </dsp:txBody>
      <dsp:txXfrm>
        <a:off x="3182331" y="1583531"/>
        <a:ext cx="1659433" cy="8297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BA068-8355-4FC3-81A0-D9A5A53DF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13</Pages>
  <Words>2001</Words>
  <Characters>11010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12986</CharactersWithSpaces>
  <SharedDoc>false</SharedDoc>
  <HLinks>
    <vt:vector size="6" baseType="variant">
      <vt:variant>
        <vt:i4>5111862</vt:i4>
      </vt:variant>
      <vt:variant>
        <vt:i4>0</vt:i4>
      </vt:variant>
      <vt:variant>
        <vt:i4>0</vt:i4>
      </vt:variant>
      <vt:variant>
        <vt:i4>5</vt:i4>
      </vt:variant>
      <vt:variant>
        <vt:lpwstr>mailto:sophie.dereymaeker@gmail.com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Bidouze Samih</dc:creator>
  <cp:lastModifiedBy>mike</cp:lastModifiedBy>
  <cp:revision>3</cp:revision>
  <cp:lastPrinted>2016-06-09T07:18:00Z</cp:lastPrinted>
  <dcterms:created xsi:type="dcterms:W3CDTF">2016-06-15T08:50:00Z</dcterms:created>
  <dcterms:modified xsi:type="dcterms:W3CDTF">2016-06-27T13:55:00Z</dcterms:modified>
</cp:coreProperties>
</file>